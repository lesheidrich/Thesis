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5"/>
        <w:ind w:left="1246" w:right="963"/>
      </w:pPr>
      <w:r>
        <w:pict>
          <v:group style="position:absolute;margin-left:176.489pt;margin-top:-9.25025pt;width:256.483pt;height:1.366pt;mso-position-horizontal-relative:page;mso-position-vertical-relative:paragraph;z-index:-6172" coordorigin="3530,-185" coordsize="5130,27">
            <v:shape style="position:absolute;left:3543;top:-171;width:5102;height:0" coordorigin="3543,-171" coordsize="5102,0" path="m3543,-171l8646,-171e" filled="f" stroked="t" strokeweight="1.338pt" strokecolor="#144260">
              <v:path arrowok="t"/>
            </v:shape>
            <v:shape style="position:absolute;left:3543;top:-171;width:5102;height:0" coordorigin="3543,-171" coordsize="5102,0" path="m3543,-171l8646,-171e" filled="f" stroked="t" strokeweight="1.366pt" strokecolor="#14426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45"/>
          <w:sz w:val="28"/>
          <w:szCs w:val="28"/>
        </w:rPr>
        <w:t>Institute</w:t>
      </w:r>
      <w:r>
        <w:rPr>
          <w:rFonts w:cs="Times New Roman" w:hAnsi="Times New Roman" w:eastAsia="Times New Roman" w:ascii="Times New Roman"/>
          <w:spacing w:val="26"/>
          <w:w w:val="14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4"/>
          <w:w w:val="14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25"/>
          <w:w w:val="13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them</w:t>
      </w:r>
      <w:r>
        <w:rPr>
          <w:rFonts w:cs="Times New Roman" w:hAnsi="Times New Roman" w:eastAsia="Times New Roman" w:ascii="Times New Roman"/>
          <w:spacing w:val="-25"/>
          <w:w w:val="13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tics</w:t>
      </w:r>
      <w:r>
        <w:rPr>
          <w:rFonts w:cs="Times New Roman" w:hAnsi="Times New Roman" w:eastAsia="Times New Roman" w:ascii="Times New Roman"/>
          <w:spacing w:val="31"/>
          <w:w w:val="13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pacing w:val="13"/>
          <w:w w:val="13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spacing w:val="-7"/>
          <w:w w:val="136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29"/>
          <w:sz w:val="28"/>
          <w:szCs w:val="28"/>
        </w:rPr>
        <w:t>orm</w:t>
      </w:r>
      <w:r>
        <w:rPr>
          <w:rFonts w:cs="Times New Roman" w:hAnsi="Times New Roman" w:eastAsia="Times New Roman" w:ascii="Times New Roman"/>
          <w:spacing w:val="-19"/>
          <w:w w:val="12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43"/>
          <w:sz w:val="28"/>
          <w:szCs w:val="28"/>
        </w:rPr>
        <w:t>tics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740"/>
        <w:ind w:left="499" w:right="214"/>
      </w:pPr>
      <w:r>
        <w:rPr>
          <w:rFonts w:cs="Times New Roman" w:hAnsi="Times New Roman" w:eastAsia="Times New Roman" w:ascii="Times New Roman"/>
          <w:b/>
          <w:spacing w:val="-54"/>
          <w:w w:val="114"/>
          <w:sz w:val="49"/>
          <w:szCs w:val="49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14"/>
          <w:sz w:val="49"/>
          <w:szCs w:val="49"/>
        </w:rPr>
        <w:t>eb</w:t>
      </w:r>
      <w:r>
        <w:rPr>
          <w:rFonts w:cs="Times New Roman" w:hAnsi="Times New Roman" w:eastAsia="Times New Roman" w:ascii="Times New Roman"/>
          <w:b/>
          <w:spacing w:val="73"/>
          <w:w w:val="114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49"/>
          <w:szCs w:val="49"/>
        </w:rPr>
        <w:t>Scraping</w:t>
      </w:r>
      <w:r>
        <w:rPr>
          <w:rFonts w:cs="Times New Roman" w:hAnsi="Times New Roman" w:eastAsia="Times New Roman" w:ascii="Times New Roman"/>
          <w:b/>
          <w:spacing w:val="8"/>
          <w:w w:val="114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9"/>
          <w:szCs w:val="49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36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49"/>
          <w:szCs w:val="49"/>
        </w:rPr>
        <w:t>Mo</w:t>
      </w:r>
      <w:r>
        <w:rPr>
          <w:rFonts w:cs="Times New Roman" w:hAnsi="Times New Roman" w:eastAsia="Times New Roman" w:ascii="Times New Roman"/>
          <w:b/>
          <w:spacing w:val="-18"/>
          <w:w w:val="111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1"/>
          <w:sz w:val="49"/>
          <w:szCs w:val="49"/>
        </w:rPr>
        <w:t>te</w:t>
      </w:r>
      <w:r>
        <w:rPr>
          <w:rFonts w:cs="Times New Roman" w:hAnsi="Times New Roman" w:eastAsia="Times New Roman" w:ascii="Times New Roman"/>
          <w:b/>
          <w:spacing w:val="127"/>
          <w:w w:val="11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49"/>
          <w:szCs w:val="49"/>
        </w:rPr>
        <w:t>Carlo</w:t>
      </w:r>
      <w:r>
        <w:rPr>
          <w:rFonts w:cs="Times New Roman" w:hAnsi="Times New Roman" w:eastAsia="Times New Roman" w:ascii="Times New Roman"/>
          <w:b/>
          <w:spacing w:val="0"/>
          <w:w w:val="11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49"/>
          <w:szCs w:val="49"/>
        </w:rPr>
        <w:t>Si</w:t>
      </w:r>
      <w:r>
        <w:rPr>
          <w:rFonts w:cs="Times New Roman" w:hAnsi="Times New Roman" w:eastAsia="Times New Roman" w:ascii="Times New Roman"/>
          <w:b/>
          <w:spacing w:val="-18"/>
          <w:w w:val="114"/>
          <w:sz w:val="49"/>
          <w:szCs w:val="49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14"/>
          <w:sz w:val="49"/>
          <w:szCs w:val="49"/>
        </w:rPr>
        <w:t>ulations</w:t>
      </w:r>
      <w:r>
        <w:rPr>
          <w:rFonts w:cs="Times New Roman" w:hAnsi="Times New Roman" w:eastAsia="Times New Roman" w:ascii="Times New Roman"/>
          <w:b/>
          <w:spacing w:val="56"/>
          <w:w w:val="114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9"/>
          <w:szCs w:val="49"/>
        </w:rPr>
        <w:t>for</w:t>
      </w:r>
      <w:r>
        <w:rPr>
          <w:rFonts w:cs="Times New Roman" w:hAnsi="Times New Roman" w:eastAsia="Times New Roman" w:ascii="Times New Roman"/>
          <w:b/>
          <w:spacing w:val="113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49"/>
          <w:szCs w:val="49"/>
        </w:rPr>
        <w:t>Analytical</w:t>
      </w:r>
      <w:r>
        <w:rPr>
          <w:rFonts w:cs="Times New Roman" w:hAnsi="Times New Roman" w:eastAsia="Times New Roman" w:ascii="Times New Roman"/>
          <w:b/>
          <w:spacing w:val="0"/>
          <w:w w:val="116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-47"/>
          <w:w w:val="117"/>
          <w:sz w:val="49"/>
          <w:szCs w:val="49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4"/>
          <w:sz w:val="49"/>
          <w:szCs w:val="49"/>
        </w:rPr>
        <w:t>orecasting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  <w:sectPr>
          <w:pgSz w:w="11920" w:h="16840"/>
          <w:pgMar w:top="1560" w:bottom="280" w:left="1680" w:right="16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7"/>
        <w:ind w:left="588"/>
      </w:pPr>
      <w:r>
        <w:rPr>
          <w:rFonts w:cs="Times New Roman" w:hAnsi="Times New Roman" w:eastAsia="Times New Roman" w:ascii="Times New Roman"/>
          <w:b/>
          <w:spacing w:val="-9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uthor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Lorand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8"/>
          <w:szCs w:val="28"/>
        </w:rPr>
        <w:t>Heidri</w:t>
      </w:r>
      <w:r>
        <w:rPr>
          <w:rFonts w:cs="Times New Roman" w:hAnsi="Times New Roman" w:eastAsia="Times New Roman" w:ascii="Times New Roman"/>
          <w:spacing w:val="-8"/>
          <w:w w:val="105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588" w:right="-63"/>
      </w:pPr>
      <w:r>
        <w:rPr>
          <w:rFonts w:cs="Times New Roman" w:hAnsi="Times New Roman" w:eastAsia="Times New Roman" w:ascii="Times New Roman"/>
          <w:spacing w:val="0"/>
          <w:w w:val="110"/>
          <w:position w:val="-1"/>
          <w:sz w:val="28"/>
          <w:szCs w:val="28"/>
        </w:rPr>
        <w:t>Computer</w:t>
      </w:r>
      <w:r>
        <w:rPr>
          <w:rFonts w:cs="Times New Roman" w:hAnsi="Times New Roman" w:eastAsia="Times New Roman" w:ascii="Times New Roman"/>
          <w:spacing w:val="16"/>
          <w:w w:val="11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Science</w:t>
      </w:r>
      <w:r>
        <w:rPr>
          <w:rFonts w:cs="Times New Roman" w:hAnsi="Times New Roman" w:eastAsia="Times New Roman" w:ascii="Times New Roman"/>
          <w:spacing w:val="41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-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Sc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7"/>
      </w:pPr>
      <w:r>
        <w:br w:type="column"/>
      </w:r>
      <w:r>
        <w:rPr>
          <w:rFonts w:cs="Times New Roman" w:hAnsi="Times New Roman" w:eastAsia="Times New Roman" w:ascii="Times New Roman"/>
          <w:b/>
          <w:w w:val="115"/>
          <w:sz w:val="28"/>
          <w:szCs w:val="28"/>
        </w:rPr>
        <w:t>Su</w:t>
      </w:r>
      <w:r>
        <w:rPr>
          <w:rFonts w:cs="Times New Roman" w:hAnsi="Times New Roman" w:eastAsia="Times New Roman" w:ascii="Times New Roman"/>
          <w:b/>
          <w:spacing w:val="9"/>
          <w:w w:val="11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4"/>
          <w:sz w:val="28"/>
          <w:szCs w:val="28"/>
        </w:rPr>
        <w:t>ervisor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spacing w:val="-8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8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6"/>
          <w:w w:val="105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8"/>
          <w:szCs w:val="28"/>
        </w:rPr>
        <w:t>acs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sectPr>
          <w:type w:val="continuous"/>
          <w:pgSz w:w="11920" w:h="16840"/>
          <w:pgMar w:top="1560" w:bottom="280" w:left="1680" w:right="1680"/>
          <w:cols w:num="2" w:equalWidth="off">
            <w:col w:w="3378" w:space="2548"/>
            <w:col w:w="2634"/>
          </w:cols>
        </w:sectPr>
      </w:pPr>
      <w:r>
        <w:rPr>
          <w:rFonts w:cs="Times New Roman" w:hAnsi="Times New Roman" w:eastAsia="Times New Roman" w:ascii="Times New Roman"/>
          <w:spacing w:val="-24"/>
          <w:w w:val="10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ea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8"/>
          <w:szCs w:val="28"/>
        </w:rPr>
        <w:t>Ass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8"/>
          <w:szCs w:val="28"/>
        </w:rPr>
        <w:t>ista</w:t>
      </w:r>
      <w:r>
        <w:rPr>
          <w:rFonts w:cs="Times New Roman" w:hAnsi="Times New Roman" w:eastAsia="Times New Roman" w:ascii="Times New Roman"/>
          <w:spacing w:val="-8"/>
          <w:w w:val="112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40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176.501pt;margin-top:70.4634pt;width:256.342pt;height:82.175pt;mso-position-horizontal-relative:page;mso-position-vertical-relative:page;z-index:-6171" coordorigin="3530,1409" coordsize="5127,1643">
            <v:shape style="position:absolute;left:7040;top:1699;width:137;height:106" coordorigin="7040,1699" coordsize="137,106" path="m7132,1747l7127,1751,7122,1757,7123,1765,7127,1770,7127,1774,7129,1775,7169,1800,7177,1806,7049,1806,7049,1805,7053,1800,7054,1794,7051,1789,7049,1786,7044,1782,7040,1775,7040,1760,7043,1753,7048,1749,7048,1745,7054,1739,7056,1734,7062,1736,7064,1741,7068,1744,7068,1749,7073,1754,7076,1760,7076,1775,7073,1782,7068,1786,7064,1790,7063,1796,7065,1799,7108,1773,7108,1770,7112,1765,7114,1759,7111,1754,7108,1751,7103,1747,7100,1740,7100,1725,7103,1718,7107,1714,7108,1710,7113,1704,7115,1699,7121,1701,7123,1706,7127,1709,7128,1714,7132,1719,7136,1725,7135,1740,7132,1747xe" filled="t" fillcolor="#144260" stroked="f">
              <v:path arrowok="t"/>
              <v:fill/>
            </v:shape>
            <v:shape style="position:absolute;left:7392;top:2456;width:71;height:0" coordorigin="7392,2456" coordsize="71,0" path="m7392,2456l7463,2456e" filled="f" stroked="t" strokeweight="0.35pt" strokecolor="#144260">
              <v:path arrowok="t"/>
            </v:shape>
            <v:shape style="position:absolute;left:7265;top:2456;width:71;height:0" coordorigin="7265,2456" coordsize="71,0" path="m7265,2456l7336,2456e" filled="f" stroked="t" strokeweight="0.35pt" strokecolor="#144260">
              <v:path arrowok="t"/>
            </v:shape>
            <v:shape style="position:absolute;left:7399;top:2551;width:57;height:99" coordorigin="7399,2551" coordsize="57,99" path="m7399,2612l7399,2555,7413,2552,7428,2551,7443,2552,7456,2555,7456,2650,7399,2650,7399,2612xe" filled="t" fillcolor="#144260" stroked="f">
              <v:path arrowok="t"/>
              <v:fill/>
            </v:shape>
            <v:shape style="position:absolute;left:7271;top:2551;width:57;height:99" coordorigin="7271,2551" coordsize="57,99" path="m7271,2612l7271,2555,7285,2552,7301,2551,7316,2552,7329,2555,7329,2650,7271,2650,7271,2612xe" filled="t" fillcolor="#144260" stroked="f">
              <v:path arrowok="t"/>
              <v:fill/>
            </v:shape>
            <v:shape style="position:absolute;left:6445;top:2550;width:41;height:99" coordorigin="6445,2550" coordsize="41,99" path="m6486,2650l6445,2650,6445,2555,6455,2551,6466,2550,6477,2551,6486,2555,6486,2650xe" filled="t" fillcolor="#144260" stroked="f">
              <v:path arrowok="t"/>
              <v:fill/>
            </v:shape>
            <v:shape style="position:absolute;left:6440;top:2455;width:51;height:0" coordorigin="6440,2455" coordsize="51,0" path="m6440,2455l6491,2455e" filled="f" stroked="t" strokeweight="0.323pt" strokecolor="#144260">
              <v:path arrowok="t"/>
            </v:shape>
            <v:shape style="position:absolute;left:7054;top:2551;width:57;height:99" coordorigin="7054,2551" coordsize="57,99" path="m7054,2612l7054,2555,7068,2552,7083,2551,7098,2552,7111,2556,7111,2650,7054,2650,7054,2612xe" filled="t" fillcolor="#144260" stroked="f">
              <v:path arrowok="t"/>
              <v:fill/>
            </v:shape>
            <v:shape style="position:absolute;left:6930;top:2551;width:57;height:99" coordorigin="6930,2551" coordsize="57,99" path="m6930,2612l6930,2555,6944,2552,6959,2551,6974,2552,6987,2556,6987,2650,6930,2650,6930,2612xe" filled="t" fillcolor="#144260" stroked="f">
              <v:path arrowok="t"/>
              <v:fill/>
            </v:shape>
            <v:shape style="position:absolute;left:6806;top:2551;width:58;height:99" coordorigin="6806,2551" coordsize="58,99" path="m6806,2612l6806,2555,6820,2552,6835,2551,6850,2552,6863,2556,6863,2650,6806,2650,6806,2612xe" filled="t" fillcolor="#144260" stroked="f">
              <v:path arrowok="t"/>
              <v:fill/>
            </v:shape>
            <v:shape style="position:absolute;left:6682;top:2551;width:57;height:99" coordorigin="6682,2551" coordsize="57,99" path="m6739,2650l6682,2650,6682,2555,6696,2552,6711,2551,6726,2552,6739,2556,6739,2650xe" filled="t" fillcolor="#144260" stroked="f">
              <v:path arrowok="t"/>
              <v:fill/>
            </v:shape>
            <v:shape style="position:absolute;left:6558;top:2551;width:58;height:99" coordorigin="6558,2551" coordsize="58,99" path="m6558,2612l6558,2555,6572,2552,6587,2551,6602,2552,6615,2556,6615,2650,6558,2650,6558,2612xe" filled="t" fillcolor="#144260" stroked="f">
              <v:path arrowok="t"/>
              <v:fill/>
            </v:shape>
            <v:shape style="position:absolute;left:6195;top:2082;width:117;height:30" coordorigin="6195,2082" coordsize="117,30" path="m6312,2082l6312,2095,6304,2095,6304,2112,6293,2112,6293,2105,6283,2100,6253,2095,6251,2095,6223,2100,6213,2105,6213,2112,6202,2112,6202,2095,6195,2095,6195,2082,6312,2082xe" filled="t" fillcolor="#144260" stroked="f">
              <v:path arrowok="t"/>
              <v:fill/>
            </v:shape>
            <v:shape style="position:absolute;left:6038;top:2523;width:113;height:190" coordorigin="6038,2523" coordsize="113,190" path="m6095,2523l6114,2526,6134,2538,6146,2555,6151,2573,6151,2713,6038,2713,6039,2573,6042,2559,6052,2542,6069,2529,6095,2523xe" filled="t" fillcolor="#144260" stroked="f">
              <v:path arrowok="t"/>
              <v:fill/>
            </v:shape>
            <v:shape style="position:absolute;left:5894;top:2535;width:80;height:178" coordorigin="5894,2535" coordsize="80,178" path="m5934,2535l5952,2539,5968,2553,5974,2573,5974,2713,5894,2713,5894,2573,5898,2558,5911,2542,5934,2535xe" filled="t" fillcolor="#144260" stroked="f">
              <v:path arrowok="t"/>
              <v:fill/>
            </v:shape>
            <v:shape style="position:absolute;left:6215;top:2535;width:80;height:178" coordorigin="6215,2535" coordsize="80,178" path="m6255,2535l6273,2539,6289,2553,6295,2573,6295,2713,6215,2713,6215,2573,6218,2558,6231,2542,6255,2535xe" filled="t" fillcolor="#144260" stroked="f">
              <v:path arrowok="t"/>
              <v:fill/>
            </v:shape>
            <v:shape style="position:absolute;left:4549;top:1765;width:3092;height:949" coordorigin="4549,1765" coordsize="3092,949" path="m5976,2355l5976,2432,6056,2432,6056,2324,6074,2319,6056,2483,6056,2443,6000,2443,6000,2483,6032,2483,6030,2501,6030,2517,6013,2517,6013,2501,5997,2501,5990,2483,5990,2443,5976,2443,5976,2483,5979,2501,5895,2501,5895,2517,5878,2517,5878,2501,5863,2501,5874,2483,5898,2483,5916,2319,5937,2318,5957,2319,5976,2324,5976,2355xe" filled="t" fillcolor="#144260" stroked="f">
              <v:path arrowok="t"/>
              <v:fill/>
            </v:shape>
            <v:shape style="position:absolute;left:4549;top:1765;width:3092;height:949" coordorigin="4549,1765" coordsize="3092,949" path="m6311,2517l6294,2517,6294,2501,6291,2483,6316,2483,6326,2443,6326,2483,6352,2483,6344,2501,6344,2517,6326,2517,6326,2501,6311,2501,6311,2517xe" filled="t" fillcolor="#144260" stroked="f">
              <v:path arrowok="t"/>
              <v:fill/>
            </v:shape>
            <v:shape style="position:absolute;left:4549;top:1765;width:3092;height:949" coordorigin="4549,1765" coordsize="3092,949" path="m6344,2056l6326,2056,6326,2044,6311,2044,6311,2056,6294,2056,6294,2044,6214,2044,6214,2056,6196,2056,6196,2044,6180,2044,6180,2056,6163,2056,6163,2044,6026,2044,6026,2056,6009,2056,6009,2044,5993,2044,5993,2056,5976,2056,5976,2044,5895,2044,5895,2056,5878,2056,5878,2044,5863,2044,6096,2019,6353,2019,6095,1904,5837,2019,5819,2483,5819,2044,5776,2044,5776,2713,5759,2482,5759,2044,5799,2021,6095,1883,6392,2021,6522,2021,6522,2116,7572,2116,7208,2128,7165,2128,7165,2483,7208,2483,7208,2501,7165,2501,7165,2713,7147,2713,7147,2501,6522,2501,6522,2483,7147,2483,7147,2283,6522,2283,6522,2278,7147,2278,7147,2128,6522,2126,6504,2713,6504,2501,6431,2501,6430,2482,6504,2482,6504,2044,6370,2044,6353,2713,6352,2501,6344,2501,6352,2483,6352,2443,6326,2443,6316,2483,6316,2443,6291,2443,6291,2483,6294,2501,6210,2501,6210,2517,6193,2517,6193,2501,6176,2501,6176,2517,6159,2517,6159,2501,6146,2483,6146,2443,6157,2443,6157,2483,6189,2483,6189,2443,6199,2443,6199,2483,6213,2483,6213,2324,6232,2319,6252,2318,6273,2319,6291,2324,6291,2432,6352,2432,6352,2044,6344,2044,6344,2056xe" filled="t" fillcolor="#144260" stroked="f">
              <v:path arrowok="t"/>
              <v:fill/>
            </v:shape>
            <v:shape style="position:absolute;left:4549;top:1765;width:3092;height:949" coordorigin="4549,1765" coordsize="3092,949" path="m6584,2019l6509,1854,6491,1814,6491,1814,6896,1814,6905,1778,6902,1778,6902,1765,6955,1765,6955,1778,6950,1778,6950,1814,7238,1814,7239,1814,7304,1847,7286,1867,7093,2080,6941,1854,6941,1778,6917,1778,6917,1854,6884,2050,6884,2029,6879,2024,6875,2019,6871,2015,6870,2010,6872,2003,6873,1999,6874,1996,6874,1990,6870,1977,6856,1961,6837,1955,6826,1957,6809,1968,6800,1990,6584,2019xe" filled="t" fillcolor="#144260" stroked="f">
              <v:path arrowok="t"/>
              <v:fill/>
            </v:shape>
            <v:shape style="position:absolute;left:4549;top:1765;width:3092;height:949" coordorigin="4549,1765" coordsize="3092,949" path="m7316,1854l7241,2020,7217,2024,7209,2028,7215,2058,7522,2058,7526,2032,7520,2025,7519,2023,7497,2019,7481,2021,7468,2020,7447,2014,7436,2004,7430,1996,7427,1987,7430,1976,7433,1968,7435,1963,7434,1952,7434,1948,7432,1942,7431,1936,7429,1930,7426,1925,7423,1920,7420,1915,7416,1911,7410,1905,7403,1900,7395,1897,7388,1894,7381,1892,7375,1891,7369,1891,7359,1892,7340,1898,7322,1910,7317,1854,7359,1875,7362,1875,7375,1873,7391,1878,7399,1881,7407,1885,7415,1891,7430,1905,7442,1925,7445,1934,7499,1970,7551,2006,7640,2067,7584,2126,7584,2713,7566,2713,7566,2501,7525,2501,7524,2483,7566,2483,7572,2116,7583,2104,6535,2104,6535,2021,6584,2021,6584,2019,6800,1990,6799,1996,6800,1999,6802,2003,6804,2010,6802,2015,6798,2019,6794,2024,6790,2029,6790,2050,6884,2050,6917,1854,6941,1854,7093,2080,6550,2080,6550,2087,7599,2087,7605,2080,7112,2080,7316,1854xe" filled="t" fillcolor="#144260" stroked="f">
              <v:path arrowok="t"/>
              <v:fill/>
            </v:shape>
            <v:shape style="position:absolute;left:4549;top:1765;width:3092;height:949" coordorigin="4549,1765" coordsize="3092,949" path="m7506,2713l7506,2501,7225,2501,7225,2713,7208,2713,7208,2128,7572,2116,7506,2128,7225,2128,7225,2277,7506,2277,7225,2283,7225,2483,7507,2483,7525,2713,7506,2713xe" filled="t" fillcolor="#144260" stroked="f">
              <v:path arrowok="t"/>
              <v:fill/>
            </v:shape>
            <v:shape style="position:absolute;left:4549;top:1765;width:3092;height:949" coordorigin="4549,1765" coordsize="3092,949" path="m7525,2501l7525,2713,7507,2483,7506,2283,7225,2283,7506,2277,7506,2128,7572,2116,7566,2483,7566,2128,7525,2128,7524,2483,7525,2501xe" filled="t" fillcolor="#144260" stroked="f">
              <v:path arrowok="t"/>
              <v:fill/>
            </v:shape>
            <v:shape style="position:absolute;left:4549;top:1765;width:3092;height:949" coordorigin="4549,1765" coordsize="3092,949" path="m6413,2482l6413,2044,6431,2044,6430,2482,6431,2501,6431,2713,6413,2713,6413,2501,6370,2501,6370,2713,6353,2713,6370,2044,6370,2483,6413,2482xe" filled="t" fillcolor="#144260" stroked="f">
              <v:path arrowok="t"/>
              <v:fill/>
            </v:shape>
            <v:shape style="position:absolute;left:4549;top:1765;width:3092;height:949" coordorigin="4549,1765" coordsize="3092,949" path="m7303,1963l7304,1968,7307,1976,7310,1987,7307,1996,7301,2004,7297,2008,7283,2017,7256,2021,7241,2020,7316,1854,7317,1854,7322,1910,7309,1928,7303,1952,7303,1963xe" filled="t" fillcolor="#144260" stroked="f">
              <v:path arrowok="t"/>
              <v:fill/>
            </v:shape>
            <v:shape style="position:absolute;left:4549;top:1765;width:3092;height:949" coordorigin="4549,1765" coordsize="3092,949" path="m6522,2713l6504,2713,6522,2126,6522,2713xe" filled="t" fillcolor="#144260" stroked="f">
              <v:path arrowok="t"/>
              <v:fill/>
            </v:shape>
            <v:shape style="position:absolute;left:4549;top:1765;width:3092;height:949" coordorigin="4549,1765" coordsize="3092,949" path="m6095,2318l6115,2319,6133,2324,6133,2432,6213,2432,6213,2355,6213,2443,6133,2443,6133,2483,6146,2483,6159,2501,6030,2501,6032,2483,6032,2443,6043,2443,6043,2483,6056,2483,6074,2319,6095,2318xe" filled="t" fillcolor="#144260" stroked="f">
              <v:path arrowok="t"/>
              <v:fill/>
            </v:shape>
            <v:shape style="position:absolute;left:4549;top:1765;width:3092;height:949" coordorigin="4549,1765" coordsize="3092,949" path="m5990,2483l5997,2501,5997,2517,5979,2517,5979,2501,5976,2483,5990,2483xe" filled="t" fillcolor="#144260" stroked="f">
              <v:path arrowok="t"/>
              <v:fill/>
            </v:shape>
            <v:shape style="position:absolute;left:4549;top:1765;width:3092;height:949" coordorigin="4549,1765" coordsize="3092,949" path="m5863,2483l5863,2517,5846,2517,5846,2501,5837,2501,5837,2483,5863,2483xe" filled="t" fillcolor="#144260" stroked="f">
              <v:path arrowok="t"/>
              <v:fill/>
            </v:shape>
            <v:shape style="position:absolute;left:4549;top:1765;width:3092;height:949" coordorigin="4549,1765" coordsize="3092,949" path="m4683,2501l4683,2713,4683,2483,4965,2483,4965,2501,4683,2501xe" filled="t" fillcolor="#144260" stroked="f">
              <v:path arrowok="t"/>
              <v:fill/>
            </v:shape>
            <v:shape style="position:absolute;left:4549;top:1765;width:3092;height:949" coordorigin="4549,1765" coordsize="3092,949" path="m4744,1934l4745,1930,4753,1913,4774,1891,4758,1936,4757,1942,4756,1945,4755,1952,4755,1963,4756,1968,4759,1976,4762,1987,4759,1996,4753,2004,4749,2008,4735,2017,4708,2021,4708,2020,4690,2019,4669,2025,4663,2032,4639,2006,4690,1970,4744,1934xe" filled="t" fillcolor="#144260" stroked="f">
              <v:path arrowok="t"/>
              <v:fill/>
            </v:shape>
            <v:shape style="position:absolute;left:4549;top:1765;width:3092;height:949" coordorigin="4549,1765" coordsize="3092,949" path="m4888,2004l4882,1996,4879,1987,4882,1976,4885,1968,4887,1963,4886,1952,4884,1939,4874,1918,4858,1903,4839,1894,4820,1891,4814,1891,4808,1892,4802,1894,4799,1895,4794,1897,4787,1900,4780,1905,4774,1911,4770,1915,4766,1920,4763,1925,4760,1930,4758,1936,4774,1891,4782,1885,4790,1881,4798,1878,4814,1873,4828,1875,4830,1875,4872,1854,4874,1854,5077,2080,4584,2080,4590,2087,5640,2087,5640,2080,5096,2080,4905,1867,4887,1847,4950,1814,4951,1814,5239,1814,5239,1778,5234,1778,5234,1765,5287,1765,5273,1778,5248,1778,5248,1854,5273,1854,5273,1854,5285,1778,5293,1814,5342,1957,5325,1968,5316,1990,5315,1996,5316,1999,5318,2003,5319,2010,5318,2015,5314,2019,5310,2024,5306,2029,5306,2050,5399,2050,5698,1814,5698,1814,5680,1854,5605,2019,5605,2021,5655,2021,5655,2104,4606,2104,4618,2116,4623,2128,4623,2483,4665,2483,4683,2277,4965,2277,4982,2128,4982,2483,5024,2483,5024,2128,5042,2128,5042,2278,5667,2278,5042,2283,5043,2713,5024,2713,5024,2501,4982,2501,4982,2713,4965,2713,4965,2283,4683,2283,4683,2483,4683,2713,4664,2713,4664,2501,4623,2501,4623,2713,4605,2713,4605,2126,4549,2067,4639,2006,4663,2032,4667,2058,4974,2058,4980,2028,4972,2024,4948,2020,4933,2021,4920,2020,4899,2014,4888,2004xe" filled="t" fillcolor="#144260" stroked="f">
              <v:path arrowok="t"/>
              <v:fill/>
            </v:shape>
            <v:shape style="position:absolute;left:4549;top:1765;width:3092;height:949" coordorigin="4549,1765" coordsize="3092,949" path="m5391,2019l5387,2015,5386,2010,5388,2003,5389,1999,5390,1996,5389,1990,5386,1977,5371,1961,5352,1955,5342,1957,5293,1814,5698,1814,5399,2050,5399,2029,5395,2024,5391,2019xe" filled="t" fillcolor="#144260" stroked="f">
              <v:path arrowok="t"/>
              <v:fill/>
            </v:shape>
            <v:shape style="position:absolute;left:4549;top:1765;width:3092;height:949" coordorigin="4549,1765" coordsize="3092,949" path="m5285,1778l5273,1854,5273,1778,5287,1765,5287,1778,5285,1778xe" filled="t" fillcolor="#144260" stroked="f">
              <v:path arrowok="t"/>
              <v:fill/>
            </v:shape>
            <v:shape style="position:absolute;left:4549;top:1765;width:3092;height:949" coordorigin="4549,1765" coordsize="3092,949" path="m4965,2128l4683,2128,4683,2277,4665,2483,4664,2128,4623,2128,4618,2116,5667,2116,5667,2021,5799,2021,5759,2044,5685,2044,5685,2482,5759,2482,5776,2713,5759,2713,5759,2501,5685,2501,5685,2713,5667,2713,5667,2501,5043,2501,5042,2483,5667,2483,5667,2283,5042,2283,5667,2278,5667,2126,5042,2128,4982,2128,4965,2277,4965,2128xe" filled="t" fillcolor="#144260" stroked="f">
              <v:path arrowok="t"/>
              <v:fill/>
            </v:shape>
            <v:shape style="position:absolute;left:4549;top:1765;width:3092;height:949" coordorigin="4549,1765" coordsize="3092,949" path="m5916,2319l5898,2483,5898,2443,5874,2443,5874,2483,5863,2501,5863,2443,5837,2443,5837,2501,5837,2713,5819,2713,5819,2501,5776,2501,5776,2482,5819,2483,5837,2019,6096,2019,5863,2044,5863,2056,5846,2056,5846,2044,5837,2044,5837,2432,5898,2432,5898,2324,5916,2319xe" filled="t" fillcolor="#144260" stroked="f">
              <v:path arrowok="t"/>
              <v:fill/>
            </v:shape>
            <v:shape type="#_x0000_t75" style="position:absolute;left:4723;top:1409;width:2744;height:1251">
              <v:imagedata o:title="" r:id="rId4"/>
            </v:shape>
            <v:shape style="position:absolute;left:6326;top:2463;width:26;height:0" coordorigin="6326,2463" coordsize="26,0" path="m6326,2463l6352,2463e" filled="f" stroked="t" strokeweight="2.057pt" strokecolor="#144260">
              <v:path arrowok="t"/>
            </v:shape>
            <v:shape style="position:absolute;left:6291;top:2463;width:25;height:0" coordorigin="6291,2463" coordsize="25,0" path="m6291,2463l6316,2463e" filled="f" stroked="t" strokeweight="2.057pt" strokecolor="#144260">
              <v:path arrowok="t"/>
            </v:shape>
            <v:shape style="position:absolute;left:6199;top:2463;width:14;height:0" coordorigin="6199,2463" coordsize="14,0" path="m6199,2463l6213,2463e" filled="f" stroked="t" strokeweight="2.057pt" strokecolor="#144260">
              <v:path arrowok="t"/>
            </v:shape>
            <v:shape style="position:absolute;left:6157;top:2463;width:32;height:0" coordorigin="6157,2463" coordsize="32,0" path="m6157,2463l6189,2463e" filled="f" stroked="t" strokeweight="2.057pt" strokecolor="#144260">
              <v:path arrowok="t"/>
            </v:shape>
            <v:shape style="position:absolute;left:6133;top:2463;width:13;height:0" coordorigin="6133,2463" coordsize="13,0" path="m6133,2463l6146,2463e" filled="f" stroked="t" strokeweight="2.054pt" strokecolor="#144260">
              <v:path arrowok="t"/>
            </v:shape>
            <v:shape style="position:absolute;left:6043;top:2463;width:13;height:0" coordorigin="6043,2463" coordsize="13,0" path="m6043,2463l6056,2463e" filled="f" stroked="t" strokeweight="2.057pt" strokecolor="#144260">
              <v:path arrowok="t"/>
            </v:shape>
            <v:shape style="position:absolute;left:6000;top:2463;width:32;height:0" coordorigin="6000,2463" coordsize="32,0" path="m6000,2463l6032,2463e" filled="f" stroked="t" strokeweight="2.057pt" strokecolor="#144260">
              <v:path arrowok="t"/>
            </v:shape>
            <v:shape style="position:absolute;left:5976;top:2463;width:14;height:0" coordorigin="5976,2463" coordsize="14,0" path="m5976,2463l5990,2463e" filled="f" stroked="t" strokeweight="2.057pt" strokecolor="#144260">
              <v:path arrowok="t"/>
            </v:shape>
            <v:shape style="position:absolute;left:6815;top:1970;width:44;height:44" coordorigin="6815,1970" coordsize="44,44" path="m6837,1970l6849,1970,6859,1980,6859,2004,6849,2014,6825,2014,6815,2004,6815,1980,6825,1970,6837,1970xe" filled="t" fillcolor="#144260" stroked="f">
              <v:path arrowok="t"/>
              <v:fill/>
            </v:shape>
            <v:shape style="position:absolute;left:7331;top:1916;width:79;height:79" coordorigin="7331,1916" coordsize="79,79" path="m7370,1916l7388,1920,7404,1934,7410,1955,7406,1973,7392,1989,7370,1995,7353,1991,7337,1977,7331,1955,7335,1938,7349,1922,7370,1916xe" filled="t" fillcolor="#144260" stroked="f">
              <v:path arrowok="t"/>
              <v:fill/>
            </v:shape>
            <v:shape style="position:absolute;left:5012;top:1699;width:137;height:106" coordorigin="5012,1699" coordsize="137,106" path="m5124,1799l5126,1796,5126,1790,5122,1786,5117,1782,5113,1775,5113,1760,5117,1754,5118,1752,5121,1748,5124,1742,5127,1737,5131,1734,5135,1737,5139,1742,5141,1749,5146,1753,5149,1760,5149,1775,5146,1782,5141,1786,5138,1789,5135,1794,5137,1800,5137,1802,5140,1806,5012,1806,5061,1775,5062,1774,5062,1770,5066,1765,5068,1757,5062,1751,5057,1747,5054,1740,5054,1725,5057,1719,5058,1717,5061,1713,5065,1707,5067,1702,5072,1699,5076,1702,5079,1707,5082,1714,5086,1718,5090,1725,5090,1740,5086,1747,5081,1751,5079,1754,5075,1759,5077,1765,5078,1767,5081,1773,5124,1799xe" filled="t" fillcolor="#144260" stroked="f">
              <v:path arrowok="t"/>
              <v:fill/>
            </v:shape>
            <v:shape style="position:absolute;left:6555;top:1433;width:72;height:156" coordorigin="6555,1433" coordsize="72,156" path="m6564,1463l6581,1456,6600,1447,6605,1444,6620,1436,6624,1433,6627,1434,6626,1446,6625,1467,6625,1491,6625,1513,6625,1550,6625,1571,6626,1589,6623,1588,6617,1587,6606,1587,6599,1588,6596,1589,6596,1584,6597,1571,6598,1557,6598,1536,6598,1460,6593,1463,6571,1476,6564,1479,6560,1474,6555,1469,6555,1467,6564,1463xe" filled="t" fillcolor="#144260" stroked="f">
              <v:path arrowok="t"/>
              <v:fill/>
            </v:shape>
            <v:shape style="position:absolute;left:6672;top:1437;width:104;height:152" coordorigin="6672,1437" coordsize="104,152" path="m6674,1437l6688,1438,6707,1438,6729,1439,6775,1439,6775,1444,6768,1455,6756,1476,6744,1499,6735,1514,6733,1518,6723,1536,6714,1553,6705,1571,6696,1589,6688,1587,6683,1587,6677,1588,6672,1589,6672,1587,6677,1579,6684,1570,6694,1553,6707,1533,6720,1512,6732,1491,6742,1474,6748,1463,6714,1463,6699,1463,6673,1464,6674,1459,6674,1456,6674,1447,6674,1442,6673,1437,6674,1437xe" filled="t" fillcolor="#144260" stroked="f">
              <v:path arrowok="t"/>
              <v:fill/>
            </v:shape>
            <v:shape style="position:absolute;left:6791;top:1437;width:104;height:152" coordorigin="6791,1437" coordsize="104,152" path="m6794,1437l6807,1438,6826,1438,6848,1439,6895,1439,6895,1444,6888,1455,6875,1476,6863,1499,6854,1514,6852,1518,6842,1536,6833,1553,6824,1571,6815,1589,6807,1587,6803,1587,6796,1588,6791,1589,6791,1587,6797,1579,6803,1570,6813,1553,6826,1533,6839,1512,6851,1491,6861,1474,6867,1463,6834,1463,6819,1463,6792,1464,6793,1459,6793,1456,6793,1447,6793,1442,6792,1437,6794,1437xe" filled="t" fillcolor="#144260" stroked="f">
              <v:path arrowok="t"/>
              <v:fill/>
            </v:shape>
            <v:shape style="position:absolute;left:6904;top:1437;width:106;height:152" coordorigin="6904,1437" coordsize="106,152" path="m6969,1588l6964,1589,6966,1577,6966,1549,6965,1549,6943,1549,6918,1549,6910,1549,6904,1549,6904,1534,6908,1530,6910,1527,6915,1520,6920,1512,6920,1530,6966,1530,6966,1465,6968,1444,6969,1442,6972,1437,6975,1438,6979,1438,6987,1438,6992,1437,6992,1446,6992,1466,6991,1490,6991,1513,6991,1530,6998,1530,7010,1530,7010,1534,7009,1536,7009,1544,7010,1550,7004,1550,6997,1549,6991,1549,6991,1577,6992,1589,6987,1588,6980,1587,6974,1587,6969,1588xe" filled="t" fillcolor="#144260" stroked="f">
              <v:path arrowok="t"/>
              <v:fill/>
            </v:shape>
            <v:shape style="position:absolute;left:6904;top:1437;width:106;height:152" coordorigin="6904,1437" coordsize="106,152" path="m6966,1465l6920,1530,6920,1512,6925,1505,6958,1458,6968,1444,6966,1465xe" filled="t" fillcolor="#144260" stroked="f">
              <v:path arrowok="t"/>
              <v:fill/>
            </v:shape>
            <v:shape style="position:absolute;left:3543;top:2726;width:5100;height:0" coordorigin="3543,2726" coordsize="5100,0" path="m3543,2726l8643,2726e" filled="f" stroked="t" strokeweight="1.342pt" strokecolor="#144260">
              <v:path arrowok="t"/>
            </v:shape>
            <v:shape style="position:absolute;left:7391;top:2660;width:72;height:0" coordorigin="7391,2660" coordsize="72,0" path="m7391,2660l7463,2660e" filled="f" stroked="t" strokeweight="0.323pt" strokecolor="#144260">
              <v:path arrowok="t"/>
            </v:shape>
            <v:shape style="position:absolute;left:7264;top:2660;width:72;height:0" coordorigin="7264,2660" coordsize="72,0" path="m7264,2660l7336,2660e" filled="f" stroked="t" strokeweight="0.323pt" strokecolor="#144260">
              <v:path arrowok="t"/>
            </v:shape>
            <v:shape style="position:absolute;left:7046;top:2660;width:72;height:0" coordorigin="7046,2660" coordsize="72,0" path="m7046,2660l7118,2660e" filled="f" stroked="t" strokeweight="0.319pt" strokecolor="#144260">
              <v:path arrowok="t"/>
            </v:shape>
            <v:shape style="position:absolute;left:6798;top:2660;width:72;height:0" coordorigin="6798,2660" coordsize="72,0" path="m6798,2660l6870,2660e" filled="f" stroked="t" strokeweight="0.323pt" strokecolor="#144260">
              <v:path arrowok="t"/>
            </v:shape>
            <v:shape style="position:absolute;left:6674;top:2660;width:72;height:0" coordorigin="6674,2660" coordsize="72,0" path="m6674,2660l6746,2660e" filled="f" stroked="t" strokeweight="0.319pt" strokecolor="#144260">
              <v:path arrowok="t"/>
            </v:shape>
            <v:shape style="position:absolute;left:6550;top:2660;width:72;height:0" coordorigin="6550,2660" coordsize="72,0" path="m6550,2660l6622,2660e" filled="f" stroked="t" strokeweight="0.319pt" strokecolor="#144260">
              <v:path arrowok="t"/>
            </v:shape>
            <v:shape style="position:absolute;left:4726;top:2660;width:72;height:0" coordorigin="4726,2660" coordsize="72,0" path="m4726,2660l4798,2660e" filled="f" stroked="t" strokeweight="0.323pt" strokecolor="#144260">
              <v:path arrowok="t"/>
            </v:shape>
            <v:shape style="position:absolute;left:4853;top:2660;width:72;height:0" coordorigin="4853,2660" coordsize="72,0" path="m4853,2660l4925,2660e" filled="f" stroked="t" strokeweight="0.323pt" strokecolor="#144260">
              <v:path arrowok="t"/>
            </v:shape>
            <v:shape style="position:absolute;left:5071;top:2660;width:72;height:0" coordorigin="5071,2660" coordsize="72,0" path="m5071,2660l5143,2660e" filled="f" stroked="t" strokeweight="0.323pt" strokecolor="#144260">
              <v:path arrowok="t"/>
            </v:shape>
            <v:shape style="position:absolute;left:5195;top:2660;width:72;height:0" coordorigin="5195,2660" coordsize="72,0" path="m5195,2660l5267,2660e" filled="f" stroked="t" strokeweight="0.319pt" strokecolor="#144260">
              <v:path arrowok="t"/>
            </v:shape>
            <v:shape style="position:absolute;left:5319;top:2660;width:72;height:0" coordorigin="5319,2660" coordsize="72,0" path="m5319,2660l5391,2660e" filled="f" stroked="t" strokeweight="0.319pt" strokecolor="#144260">
              <v:path arrowok="t"/>
            </v:shape>
            <v:shape style="position:absolute;left:5443;top:2660;width:72;height:0" coordorigin="5443,2660" coordsize="72,0" path="m5443,2660l5515,2660e" filled="f" stroked="t" strokeweight="0.319pt" strokecolor="#144260">
              <v:path arrowok="t"/>
            </v:shape>
            <v:shape style="position:absolute;left:5567;top:2660;width:72;height:0" coordorigin="5567,2660" coordsize="72,0" path="m5567,2660l5639,2660e" filled="f" stroked="t" strokeweight="0.319pt" strokecolor="#144260">
              <v:path arrowok="t"/>
            </v:shape>
            <v:shape style="position:absolute;left:5698;top:2659;width:51;height:0" coordorigin="5698,2659" coordsize="51,0" path="m5698,2659l5749,2659e" filled="f" stroked="t" strokeweight="0.323pt" strokecolor="#144260">
              <v:path arrowok="t"/>
            </v:shape>
            <v:shape style="position:absolute;left:6440;top:2659;width:51;height:0" coordorigin="6440,2659" coordsize="51,0" path="m6440,2659l6492,2659e" filled="f" stroked="t" strokeweight="0.323pt" strokecolor="#144260">
              <v:path arrowok="t"/>
            </v:shape>
            <v:shape style="position:absolute;left:6923;top:2660;width:72;height:0" coordorigin="6923,2660" coordsize="72,0" path="m6923,2660l6995,2660e" filled="f" stroked="t" strokeweight="0.319pt" strokecolor="#144260">
              <v:path arrowok="t"/>
            </v:shape>
            <v:shape type="#_x0000_t75" style="position:absolute;left:3540;top:2796;width:5112;height:256">
              <v:imagedata o:title="" r:id="rId5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5"/>
        <w:ind w:left="3591" w:right="3307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spacing w:val="0"/>
          <w:w w:val="137"/>
          <w:sz w:val="28"/>
          <w:szCs w:val="28"/>
        </w:rPr>
        <w:t>Eger,</w:t>
      </w:r>
      <w:r>
        <w:rPr>
          <w:rFonts w:cs="Times New Roman" w:hAnsi="Times New Roman" w:eastAsia="Times New Roman" w:ascii="Times New Roman"/>
          <w:spacing w:val="13"/>
          <w:w w:val="13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2024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spacing w:before="61"/>
        <w:ind w:left="101" w:right="5827"/>
      </w:pPr>
      <w:r>
        <w:rPr>
          <w:rFonts w:cs="Times New Roman" w:hAnsi="Times New Roman" w:eastAsia="Times New Roman" w:ascii="Times New Roman"/>
          <w:b/>
          <w:spacing w:val="-11"/>
          <w:w w:val="119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b/>
          <w:spacing w:val="-11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8"/>
          <w:sz w:val="34"/>
          <w:szCs w:val="3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13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-11"/>
          <w:w w:val="11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wledgme</w:t>
      </w:r>
      <w:r>
        <w:rPr>
          <w:rFonts w:cs="Times New Roman" w:hAnsi="Times New Roman" w:eastAsia="Times New Roman" w:ascii="Times New Roman"/>
          <w:b/>
          <w:spacing w:val="-11"/>
          <w:w w:val="114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23"/>
          <w:sz w:val="34"/>
          <w:szCs w:val="3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express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gratitude</w:t>
      </w:r>
      <w:r>
        <w:rPr>
          <w:rFonts w:cs="Times New Roman" w:hAnsi="Times New Roman" w:eastAsia="Times New Roman" w:ascii="Times New Roman"/>
          <w:spacing w:val="1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Eric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Grono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Mr.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rett</w:t>
      </w:r>
      <w:r>
        <w:rPr>
          <w:rFonts w:cs="Times New Roman" w:hAnsi="Times New Roman" w:eastAsia="Times New Roman" w:ascii="Times New Roman"/>
          <w:spacing w:val="1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einzierl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journey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analytical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forecasting.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ertise,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patience,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guidance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instilled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appreciation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deling.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instrume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shaping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academic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pro-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fessional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jector</w:t>
      </w:r>
      <w:r>
        <w:rPr>
          <w:rFonts w:cs="Times New Roman" w:hAnsi="Times New Roman" w:eastAsia="Times New Roman" w:ascii="Times New Roman"/>
          <w:spacing w:val="-20"/>
          <w:w w:val="10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indebted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auto" w:line="311"/>
        <w:ind w:left="101" w:right="76" w:firstLine="351"/>
        <w:sectPr>
          <w:pgSz w:w="11920" w:h="16840"/>
          <w:pgMar w:top="1260" w:bottom="280" w:left="1600" w:right="13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generosi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sharing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patience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yriad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studies.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40"/>
        <w:ind w:left="3348" w:right="3404"/>
      </w:pPr>
      <w:r>
        <w:rPr>
          <w:rFonts w:cs="Times New Roman" w:hAnsi="Times New Roman" w:eastAsia="Times New Roman" w:ascii="Times New Roman"/>
          <w:b/>
          <w:w w:val="113"/>
          <w:position w:val="-1"/>
          <w:sz w:val="49"/>
          <w:szCs w:val="49"/>
        </w:rPr>
        <w:t>Co</w:t>
      </w:r>
      <w:r>
        <w:rPr>
          <w:rFonts w:cs="Times New Roman" w:hAnsi="Times New Roman" w:eastAsia="Times New Roman" w:ascii="Times New Roman"/>
          <w:b/>
          <w:spacing w:val="-16"/>
          <w:w w:val="113"/>
          <w:position w:val="-1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9"/>
          <w:position w:val="-1"/>
          <w:sz w:val="49"/>
          <w:szCs w:val="49"/>
        </w:rPr>
        <w:t>te</w:t>
      </w:r>
      <w:r>
        <w:rPr>
          <w:rFonts w:cs="Times New Roman" w:hAnsi="Times New Roman" w:eastAsia="Times New Roman" w:ascii="Times New Roman"/>
          <w:b/>
          <w:spacing w:val="-15"/>
          <w:w w:val="119"/>
          <w:position w:val="-1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23"/>
          <w:position w:val="-1"/>
          <w:sz w:val="49"/>
          <w:szCs w:val="49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 w:lineRule="exact" w:line="260"/>
        <w:ind w:left="101"/>
      </w:pPr>
      <w:r>
        <w:pict>
          <v:shape type="#_x0000_t202" style="position:absolute;margin-left:104.11pt;margin-top:-2.02918pt;width:422.309pt;height:75.6934pt;mso-position-horizontal-relative:page;mso-position-vertical-relative:paragraph;z-index:-617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8" w:hRule="exact"/>
                    </w:trPr>
                    <w:tc>
                      <w:tcPr>
                        <w:tcW w:w="8068" w:type="dxa"/>
                        <w:gridSpan w:val="3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w w:val="11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7"/>
                            <w:w w:val="11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4"/>
                            <w:sz w:val="24"/>
                            <w:szCs w:val="24"/>
                          </w:rPr>
                          <w:t>tr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7"/>
                            <w:w w:val="114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4"/>
                            <w:sz w:val="24"/>
                            <w:szCs w:val="24"/>
                          </w:rPr>
                          <w:t>duction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20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43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7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textual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107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4"/>
                            <w:szCs w:val="24"/>
                          </w:rPr>
                          <w:t>Ba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24"/>
                            <w:szCs w:val="24"/>
                          </w:rPr>
                          <w:t>kground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22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24"/>
                            <w:szCs w:val="24"/>
                          </w:rPr>
                          <w:t>Moti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3"/>
                            <w:w w:val="104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22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6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6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24"/>
                            <w:szCs w:val="24"/>
                          </w:rPr>
                          <w:t>jecti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5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8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7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22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12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 w:lineRule="exact" w:line="260"/>
        <w:ind w:left="101"/>
      </w:pPr>
      <w:r>
        <w:pict>
          <v:shape type="#_x0000_t202" style="position:absolute;margin-left:104.11pt;margin-top:-2.02918pt;width:422.305pt;height:57.7664pt;mso-position-horizontal-relative:page;mso-position-vertical-relative:paragraph;z-index:-616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8" w:hRule="exact"/>
                    </w:trPr>
                    <w:tc>
                      <w:tcPr>
                        <w:tcW w:w="8068" w:type="dxa"/>
                        <w:gridSpan w:val="2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w w:val="115"/>
                            <w:sz w:val="24"/>
                            <w:szCs w:val="24"/>
                          </w:rPr>
                          <w:t>Meth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7"/>
                            <w:w w:val="11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3"/>
                            <w:sz w:val="24"/>
                            <w:szCs w:val="24"/>
                          </w:rPr>
                          <w:t>dology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20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Scraping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1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7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7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4"/>
                            <w:szCs w:val="24"/>
                          </w:rPr>
                          <w:t>hniques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22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4"/>
                            <w:szCs w:val="24"/>
                          </w:rPr>
                          <w:t>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7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Carlo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ulation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22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12"/>
          <w:position w:val="-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 w:lineRule="exact" w:line="260"/>
        <w:ind w:left="101"/>
      </w:pPr>
      <w:r>
        <w:pict>
          <v:shape type="#_x0000_t202" style="position:absolute;margin-left:104.11pt;margin-top:-2.02918pt;width:422.309pt;height:111.547pt;mso-position-horizontal-relative:page;mso-position-vertical-relative:paragraph;z-index:-616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8" w:hRule="exact"/>
                    </w:trPr>
                    <w:tc>
                      <w:tcPr>
                        <w:tcW w:w="8019" w:type="dxa"/>
                        <w:gridSpan w:val="2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w w:val="112"/>
                            <w:sz w:val="24"/>
                            <w:szCs w:val="24"/>
                          </w:rPr>
                          <w:t>Requireme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8"/>
                            <w:w w:val="11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21"/>
                            <w:sz w:val="24"/>
                            <w:szCs w:val="24"/>
                          </w:rPr>
                          <w:t>ts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25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82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Requireme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2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24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3.1.1</w:t>
                        </w:r>
                      </w:p>
                    </w:tc>
                    <w:tc>
                      <w:tcPr>
                        <w:tcW w:w="3206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7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unctional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07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Requireme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27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24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3.1.2</w:t>
                        </w:r>
                      </w:p>
                    </w:tc>
                    <w:tc>
                      <w:tcPr>
                        <w:tcW w:w="3206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34" w:right="-4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24"/>
                            <w:szCs w:val="24"/>
                          </w:rPr>
                          <w:t>Non-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24"/>
                            <w:szCs w:val="24"/>
                          </w:rPr>
                          <w:t>unctional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24"/>
                            <w:szCs w:val="24"/>
                          </w:rPr>
                          <w:t>Requireme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4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24"/>
                            <w:szCs w:val="24"/>
                          </w:rPr>
                          <w:t>ts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24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3.1.3</w:t>
                        </w:r>
                      </w:p>
                    </w:tc>
                    <w:tc>
                      <w:tcPr>
                        <w:tcW w:w="3206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Platform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Requireme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124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3.1.4</w:t>
                        </w:r>
                      </w:p>
                    </w:tc>
                    <w:tc>
                      <w:tcPr>
                        <w:tcW w:w="3206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Cases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5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12"/>
          <w:position w:val="-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/>
        <w:ind w:left="101"/>
        <w:sectPr>
          <w:pgNumType w:start="3"/>
          <w:pgMar w:footer="811" w:header="0" w:top="1560" w:bottom="280" w:left="1600" w:right="1260"/>
          <w:footerReference w:type="default" r:id="rId6"/>
          <w:pgSz w:w="11920" w:h="16840"/>
        </w:sectPr>
      </w:pPr>
      <w:r>
        <w:pict>
          <v:shape type="#_x0000_t202" style="position:absolute;margin-left:104.11pt;margin-top:-2.02918pt;width:422.315pt;height:290.82pt;mso-position-horizontal-relative:page;mso-position-vertical-relative:paragraph;z-index:-616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8" w:hRule="exact"/>
                    </w:trPr>
                    <w:tc>
                      <w:tcPr>
                        <w:tcW w:w="8001" w:type="dxa"/>
                        <w:gridSpan w:val="3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w w:val="112"/>
                            <w:sz w:val="24"/>
                            <w:szCs w:val="24"/>
                          </w:rPr>
                          <w:t>Ar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8"/>
                            <w:w w:val="11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5"/>
                            <w:sz w:val="24"/>
                            <w:szCs w:val="24"/>
                          </w:rPr>
                          <w:t>hitecture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13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 w:right="-3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1"/>
                            <w:sz w:val="24"/>
                            <w:szCs w:val="24"/>
                          </w:rPr>
                          <w:t>Design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5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Concepts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 w:right="-207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24"/>
                            <w:szCs w:val="24"/>
                          </w:rPr>
                          <w:t>Com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7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2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4.2.1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2"/>
                            <w:w w:val="10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6"/>
                            <w:sz w:val="24"/>
                            <w:szCs w:val="24"/>
                          </w:rPr>
                          <w:t>ont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2"/>
                            <w:w w:val="106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96"/>
                            <w:sz w:val="24"/>
                            <w:szCs w:val="24"/>
                          </w:rPr>
                          <w:t>ol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4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ler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3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4.2.2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2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4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4.2.3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2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del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4.2.4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5"/>
                            <w:sz w:val="24"/>
                            <w:szCs w:val="24"/>
                          </w:rPr>
                          <w:t>simulation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4.2.5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test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4.2.6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view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4.2.7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websc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2"/>
                            <w:w w:val="100"/>
                            <w:position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2"/>
                            <w:w w:val="100"/>
                            <w:position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 w:lineRule="exact" w:line="260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4"/>
                            <w:szCs w:val="24"/>
                          </w:rPr>
                          <w:t>17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17" w:hRule="exact"/>
                    </w:trPr>
                    <w:tc>
                      <w:tcPr>
                        <w:tcW w:w="8446" w:type="dxa"/>
                        <w:gridSpan w:val="3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hnologies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rame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33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4.3.1</w:t>
                        </w:r>
                      </w:p>
                    </w:tc>
                    <w:tc>
                      <w:tcPr>
                        <w:tcW w:w="180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.NET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33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4.3.2</w:t>
                        </w:r>
                      </w:p>
                    </w:tc>
                    <w:tc>
                      <w:tcPr>
                        <w:tcW w:w="180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Beautiful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Soup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33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4.3.3</w:t>
                        </w:r>
                      </w:p>
                    </w:tc>
                    <w:tc>
                      <w:tcPr>
                        <w:tcW w:w="180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User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1"/>
                            <w:sz w:val="24"/>
                            <w:szCs w:val="24"/>
                          </w:rPr>
                          <w:t>Age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3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33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4.3.4</w:t>
                        </w:r>
                      </w:p>
                    </w:tc>
                    <w:tc>
                      <w:tcPr>
                        <w:tcW w:w="180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Flask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133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2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4.3.5</w:t>
                        </w:r>
                      </w:p>
                    </w:tc>
                    <w:tc>
                      <w:tcPr>
                        <w:tcW w:w="180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HTTP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4.3.6</w:t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75" w:right="-69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w w:val="11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w w:val="108"/>
                <w:sz w:val="24"/>
                <w:szCs w:val="24"/>
              </w:rPr>
              <w:t>tplotlib</w:t>
            </w:r>
            <w:r>
              <w:rPr>
                <w:rFonts w:cs="Times New Roman" w:hAnsi="Times New Roman" w:eastAsia="Times New Roman" w:ascii="Times New Roman"/>
                <w:w w:val="100"/>
                <w:sz w:val="24"/>
                <w:szCs w:val="24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4.3.7</w:t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ySQ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4.3.8</w:t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75"/>
            </w:pP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4.3.9</w:t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Python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7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Requests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75" w:right="-42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RestSharp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API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4.3.13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Selenium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exact" w:line="260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418" w:hRule="exact"/>
        </w:trPr>
        <w:tc>
          <w:tcPr>
            <w:tcW w:w="7861" w:type="dxa"/>
            <w:gridSpan w:val="3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1"/>
                <w:w w:val="10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estSta</w:t>
            </w:r>
            <w:r>
              <w:rPr>
                <w:rFonts w:cs="Times New Roman" w:hAnsi="Times New Roman" w:eastAsia="Times New Roman" w:ascii="Times New Roman"/>
                <w:spacing w:val="-7"/>
                <w:w w:val="107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k.White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XAMPP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9" w:hRule="exact"/>
        </w:trPr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4.3.16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75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Win</w:t>
            </w:r>
            <w:r>
              <w:rPr>
                <w:rFonts w:cs="Times New Roman" w:hAnsi="Times New Roman" w:eastAsia="Times New Roman" w:ascii="Times New Roman"/>
                <w:spacing w:val="-20"/>
                <w:w w:val="107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orms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9" w:hRule="exact"/>
        </w:trPr>
        <w:tc>
          <w:tcPr>
            <w:tcW w:w="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Unit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9" w:hRule="exact"/>
        </w:trPr>
        <w:tc>
          <w:tcPr>
            <w:tcW w:w="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gration</w:t>
            </w:r>
            <w:r>
              <w:rPr>
                <w:rFonts w:cs="Times New Roman" w:hAnsi="Times New Roman" w:eastAsia="Times New Roman" w:ascii="Times New Roman"/>
                <w:spacing w:val="23"/>
                <w:w w:val="10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15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esting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9" w:hRule="exact"/>
        </w:trPr>
        <w:tc>
          <w:tcPr>
            <w:tcW w:w="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esting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62"/>
      </w:pPr>
      <w:r>
        <w:pict>
          <v:shape type="#_x0000_t202" style="position:absolute;margin-left:83.039pt;margin-top:-105.326pt;width:443.383pt;height:51.5882pt;mso-position-horizontal-relative:page;mso-position-vertical-relative:paragraph;z-index:-616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516" w:hRule="exact"/>
                    </w:trPr>
                    <w:tc>
                      <w:tcPr>
                        <w:tcW w:w="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w w:val="112"/>
                            <w:sz w:val="24"/>
                            <w:szCs w:val="24"/>
                          </w:rPr>
                          <w:t>Impleme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8"/>
                            <w:w w:val="11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6"/>
                            <w:sz w:val="24"/>
                            <w:szCs w:val="24"/>
                          </w:rPr>
                          <w:t>tation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spacing w:before="66"/>
                          <w:ind w:righ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26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16" w:hRule="exact"/>
                    </w:trPr>
                    <w:tc>
                      <w:tcPr>
                        <w:tcW w:w="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5"/>
                            <w:w w:val="11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5"/>
                            <w:sz w:val="24"/>
                            <w:szCs w:val="24"/>
                          </w:rPr>
                          <w:t>esting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5"/>
                            <w:w w:val="11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-22"/>
                            <w:w w:val="117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3"/>
                            <w:sz w:val="24"/>
                            <w:szCs w:val="24"/>
                          </w:rPr>
                          <w:t>alidation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3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right"/>
                          <w:ind w:righ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27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 w:lineRule="exact" w:line="260"/>
        <w:ind w:left="141"/>
      </w:pPr>
      <w:r>
        <w:pict>
          <v:shape type="#_x0000_t202" style="position:absolute;margin-left:104.11pt;margin-top:-2.02918pt;width:422.315pt;height:75.6934pt;mso-position-horizontal-relative:page;mso-position-vertical-relative:paragraph;z-index:-616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8" w:hRule="exact"/>
                    </w:trPr>
                    <w:tc>
                      <w:tcPr>
                        <w:tcW w:w="8001" w:type="dxa"/>
                        <w:gridSpan w:val="2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5"/>
                            <w:sz w:val="24"/>
                            <w:szCs w:val="24"/>
                          </w:rPr>
                          <w:t>Results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20"/>
                            <w:w w:val="11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1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3"/>
                            <w:sz w:val="24"/>
                            <w:szCs w:val="24"/>
                          </w:rPr>
                          <w:t>Discussion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13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28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Analysis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Scraping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Results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2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 w:right="-5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3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aluation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Carlo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24"/>
                            <w:szCs w:val="24"/>
                          </w:rPr>
                          <w:t>Si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4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4"/>
                            <w:sz w:val="24"/>
                            <w:szCs w:val="24"/>
                          </w:rPr>
                          <w:t>ulations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7.3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Comparison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with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Existing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Meth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2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12"/>
          <w:position w:val="-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 w:lineRule="exact" w:line="260"/>
        <w:ind w:left="141"/>
      </w:pPr>
      <w:r>
        <w:pict>
          <v:shape type="#_x0000_t202" style="position:absolute;margin-left:104.11pt;margin-top:-2.02918pt;width:422.315pt;height:75.6934pt;mso-position-horizontal-relative:page;mso-position-vertical-relative:paragraph;z-index:-616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8" w:hRule="exact"/>
                    </w:trPr>
                    <w:tc>
                      <w:tcPr>
                        <w:tcW w:w="8001" w:type="dxa"/>
                        <w:gridSpan w:val="2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Conclusion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13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29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Summary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Findings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7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tributions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7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wledge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8.3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Limitations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9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uture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ork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12"/>
          <w:position w:val="-1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 w:lineRule="exact" w:line="260"/>
        <w:ind w:left="141"/>
      </w:pPr>
      <w:r>
        <w:pict>
          <v:shape type="#_x0000_t202" style="position:absolute;margin-left:104.11pt;margin-top:-2.02918pt;width:422.316pt;height:75.6934pt;mso-position-horizontal-relative:page;mso-position-vertical-relative:paragraph;z-index:-616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8" w:hRule="exact"/>
                    </w:trPr>
                    <w:tc>
                      <w:tcPr>
                        <w:tcW w:w="8001" w:type="dxa"/>
                        <w:gridSpan w:val="3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w w:val="114"/>
                            <w:sz w:val="24"/>
                            <w:szCs w:val="24"/>
                          </w:rPr>
                          <w:t>Ap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7"/>
                            <w:w w:val="11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3"/>
                            <w:sz w:val="24"/>
                            <w:szCs w:val="24"/>
                          </w:rPr>
                          <w:t>endices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66"/>
                          <w:ind w:left="136"/>
                        </w:pPr>
                        <w:r>
                          <w:rPr>
                            <w:rFonts w:cs="Times New Roman" w:hAnsi="Times New Roman" w:eastAsia="Times New Roman" w:ascii="Times New Roman"/>
                            <w:b/>
                            <w:spacing w:val="0"/>
                            <w:w w:val="112"/>
                            <w:sz w:val="24"/>
                            <w:szCs w:val="24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2"/>
                            <w:sz w:val="24"/>
                            <w:szCs w:val="24"/>
                          </w:rPr>
                          <w:t>Samples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6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GUI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99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7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24"/>
                            <w:szCs w:val="24"/>
                          </w:rPr>
                          <w:t>kups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99" w:hRule="exact"/>
                    </w:trPr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9.3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43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est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Cases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8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7"/>
                          <w:ind w:left="17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12"/>
          <w:position w:val="-1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/>
        <w:ind w:left="141"/>
        <w:sectPr>
          <w:pgMar w:header="0" w:footer="811" w:top="1240" w:bottom="280" w:left="1560" w:right="126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Bibliograp</w:t>
      </w:r>
      <w:r>
        <w:rPr>
          <w:rFonts w:cs="Times New Roman" w:hAnsi="Times New Roman" w:eastAsia="Times New Roman" w:ascii="Times New Roman"/>
          <w:b/>
          <w:spacing w:val="-9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29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209" w:right="3225"/>
      </w:pP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b/>
          <w:spacing w:val="64"/>
          <w:w w:val="113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2903" w:right="2919"/>
      </w:pPr>
      <w:r>
        <w:rPr>
          <w:rFonts w:cs="Times New Roman" w:hAnsi="Times New Roman" w:eastAsia="Times New Roman" w:ascii="Times New Roman"/>
          <w:b/>
          <w:w w:val="111"/>
          <w:sz w:val="49"/>
          <w:szCs w:val="49"/>
        </w:rPr>
        <w:t>I</w:t>
      </w:r>
      <w:r>
        <w:rPr>
          <w:rFonts w:cs="Times New Roman" w:hAnsi="Times New Roman" w:eastAsia="Times New Roman" w:ascii="Times New Roman"/>
          <w:b/>
          <w:spacing w:val="-15"/>
          <w:w w:val="111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5"/>
          <w:sz w:val="49"/>
          <w:szCs w:val="49"/>
        </w:rPr>
        <w:t>tr</w:t>
      </w:r>
      <w:r>
        <w:rPr>
          <w:rFonts w:cs="Times New Roman" w:hAnsi="Times New Roman" w:eastAsia="Times New Roman" w:ascii="Times New Roman"/>
          <w:b/>
          <w:spacing w:val="15"/>
          <w:w w:val="115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15"/>
          <w:sz w:val="49"/>
          <w:szCs w:val="49"/>
        </w:rPr>
        <w:t>duction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y’s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paramou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influencing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shaping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acquisition,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cessing,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terpretation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fundame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spacing w:val="1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[1]</w:t>
      </w:r>
      <w:r>
        <w:rPr>
          <w:rFonts w:cs="Times New Roman" w:hAnsi="Times New Roman" w:eastAsia="Times New Roman" w:ascii="Times New Roman"/>
          <w:spacing w:val="11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ecognized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nerstone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orary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deriving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aluable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insig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strategic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preparation</w:t>
      </w:r>
      <w:r>
        <w:rPr>
          <w:rFonts w:cs="Times New Roman" w:hAnsi="Times New Roman" w:eastAsia="Times New Roman" w:ascii="Times New Roman"/>
          <w:spacing w:val="1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complex,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ulti-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dynamic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hallenging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forecasting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jections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ture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scarping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[3]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[4]</w:t>
      </w:r>
      <w:r>
        <w:rPr>
          <w:rFonts w:cs="Times New Roman" w:hAnsi="Times New Roman" w:eastAsia="Times New Roman" w:ascii="Times New Roman"/>
          <w:spacing w:val="16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forecasting.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comprehensi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dology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acqui-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deling.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01" w:right="3949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1.1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Co</w:t>
      </w:r>
      <w:r>
        <w:rPr>
          <w:rFonts w:cs="Times New Roman" w:hAnsi="Times New Roman" w:eastAsia="Times New Roman" w:ascii="Times New Roman"/>
          <w:b/>
          <w:spacing w:val="-13"/>
          <w:w w:val="116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textual</w:t>
      </w:r>
      <w:r>
        <w:rPr>
          <w:rFonts w:cs="Times New Roman" w:hAnsi="Times New Roman" w:eastAsia="Times New Roman" w:ascii="Times New Roman"/>
          <w:b/>
          <w:spacing w:val="44"/>
          <w:w w:val="11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Ba</w:t>
      </w:r>
      <w:r>
        <w:rPr>
          <w:rFonts w:cs="Times New Roman" w:hAnsi="Times New Roman" w:eastAsia="Times New Roman" w:ascii="Times New Roman"/>
          <w:b/>
          <w:spacing w:val="-11"/>
          <w:w w:val="116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1"/>
          <w:sz w:val="34"/>
          <w:szCs w:val="34"/>
        </w:rPr>
        <w:t>kground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  <w:sectPr>
          <w:pgMar w:header="0" w:footer="811" w:top="156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etball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ciation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(NBA)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[5]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ldwide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promi-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nence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opulari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ultitude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abundance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2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widespread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areness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rsonal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usiasm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it,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ositions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scraping.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spacing w:before="61"/>
        <w:ind w:left="101" w:right="6113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1.2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Moti</w:t>
      </w:r>
      <w:r>
        <w:rPr>
          <w:rFonts w:cs="Times New Roman" w:hAnsi="Times New Roman" w:eastAsia="Times New Roman" w:ascii="Times New Roman"/>
          <w:b/>
          <w:spacing w:val="-22"/>
          <w:w w:val="12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hnical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tricacies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elegance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transcends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analytics,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[6],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ysics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[4],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01" w:right="6205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1.3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b/>
          <w:spacing w:val="11"/>
          <w:w w:val="111"/>
          <w:sz w:val="34"/>
          <w:szCs w:val="3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jecti</w:t>
      </w:r>
      <w:r>
        <w:rPr>
          <w:rFonts w:cs="Times New Roman" w:hAnsi="Times New Roman" w:eastAsia="Times New Roman" w:ascii="Times New Roman"/>
          <w:b/>
          <w:spacing w:val="-11"/>
          <w:w w:val="117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o-fold.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scarping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comprehensi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Subseque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said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outcome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lected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games.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ulti-approa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ehensi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histor-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season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team.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87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i-e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out-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attained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offensi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ossessions.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  <w:sectPr>
          <w:pgMar w:header="0" w:footer="811" w:top="126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promote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forecasting.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209" w:right="2845"/>
      </w:pP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b/>
          <w:spacing w:val="64"/>
          <w:w w:val="113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2837" w:right="2473"/>
      </w:pPr>
      <w:r>
        <w:rPr>
          <w:rFonts w:cs="Times New Roman" w:hAnsi="Times New Roman" w:eastAsia="Times New Roman" w:ascii="Times New Roman"/>
          <w:b/>
          <w:w w:val="116"/>
          <w:sz w:val="49"/>
          <w:szCs w:val="49"/>
        </w:rPr>
        <w:t>Meth</w:t>
      </w:r>
      <w:r>
        <w:rPr>
          <w:rFonts w:cs="Times New Roman" w:hAnsi="Times New Roman" w:eastAsia="Times New Roman" w:ascii="Times New Roman"/>
          <w:b/>
          <w:spacing w:val="15"/>
          <w:w w:val="116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15"/>
          <w:sz w:val="49"/>
          <w:szCs w:val="49"/>
        </w:rPr>
        <w:t>dology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2.1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6"/>
          <w:w w:val="114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eb</w:t>
      </w:r>
      <w:r>
        <w:rPr>
          <w:rFonts w:cs="Times New Roman" w:hAnsi="Times New Roman" w:eastAsia="Times New Roman" w:ascii="Times New Roman"/>
          <w:b/>
          <w:spacing w:val="50"/>
          <w:w w:val="114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Scraping</w:t>
      </w:r>
      <w:r>
        <w:rPr>
          <w:rFonts w:cs="Times New Roman" w:hAnsi="Times New Roman" w:eastAsia="Times New Roman" w:ascii="Times New Roman"/>
          <w:b/>
          <w:spacing w:val="6"/>
          <w:w w:val="114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2"/>
          <w:w w:val="118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b/>
          <w:spacing w:val="-11"/>
          <w:w w:val="115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3"/>
          <w:sz w:val="34"/>
          <w:szCs w:val="34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  <w:sectPr>
          <w:pgMar w:header="0" w:footer="811" w:top="1560" w:bottom="280" w:left="1600" w:right="168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2.2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Mo</w:t>
      </w:r>
      <w:r>
        <w:rPr>
          <w:rFonts w:cs="Times New Roman" w:hAnsi="Times New Roman" w:eastAsia="Times New Roman" w:ascii="Times New Roman"/>
          <w:b/>
          <w:spacing w:val="-13"/>
          <w:w w:val="117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te</w:t>
      </w:r>
      <w:r>
        <w:rPr>
          <w:rFonts w:cs="Times New Roman" w:hAnsi="Times New Roman" w:eastAsia="Times New Roman" w:ascii="Times New Roman"/>
          <w:b/>
          <w:spacing w:val="29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Carlo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4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Si</w:t>
      </w:r>
      <w:r>
        <w:rPr>
          <w:rFonts w:cs="Times New Roman" w:hAnsi="Times New Roman" w:eastAsia="Times New Roman" w:ascii="Times New Roman"/>
          <w:b/>
          <w:spacing w:val="-11"/>
          <w:w w:val="114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12"/>
          <w:sz w:val="34"/>
          <w:szCs w:val="34"/>
        </w:rPr>
        <w:t>ul</w:t>
      </w:r>
      <w:r>
        <w:rPr>
          <w:rFonts w:cs="Times New Roman" w:hAnsi="Times New Roman" w:eastAsia="Times New Roman" w:ascii="Times New Roman"/>
          <w:b/>
          <w:spacing w:val="-1"/>
          <w:w w:val="11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209" w:right="3225"/>
      </w:pP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b/>
          <w:spacing w:val="64"/>
          <w:w w:val="113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2756" w:right="2772"/>
      </w:pPr>
      <w:r>
        <w:rPr>
          <w:rFonts w:cs="Times New Roman" w:hAnsi="Times New Roman" w:eastAsia="Times New Roman" w:ascii="Times New Roman"/>
          <w:b/>
          <w:w w:val="113"/>
          <w:sz w:val="49"/>
          <w:szCs w:val="49"/>
        </w:rPr>
        <w:t>Requireme</w:t>
      </w:r>
      <w:r>
        <w:rPr>
          <w:rFonts w:cs="Times New Roman" w:hAnsi="Times New Roman" w:eastAsia="Times New Roman" w:ascii="Times New Roman"/>
          <w:b/>
          <w:spacing w:val="-16"/>
          <w:w w:val="113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23"/>
          <w:sz w:val="49"/>
          <w:szCs w:val="49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01" w:right="4862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3.1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sz w:val="34"/>
          <w:szCs w:val="34"/>
        </w:rPr>
        <w:t>Requireme</w:t>
      </w:r>
      <w:r>
        <w:rPr>
          <w:rFonts w:cs="Times New Roman" w:hAnsi="Times New Roman" w:eastAsia="Times New Roman" w:ascii="Times New Roman"/>
          <w:b/>
          <w:spacing w:val="-12"/>
          <w:w w:val="113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3"/>
          <w:sz w:val="34"/>
          <w:szCs w:val="34"/>
        </w:rPr>
        <w:t>ts</w:t>
      </w:r>
      <w:r>
        <w:rPr>
          <w:rFonts w:cs="Times New Roman" w:hAnsi="Times New Roman" w:eastAsia="Times New Roman" w:ascii="Times New Roman"/>
          <w:b/>
          <w:spacing w:val="59"/>
          <w:w w:val="11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sz w:val="34"/>
          <w:szCs w:val="3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constructed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uniquely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fulfill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acquisition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end-user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erience,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dologies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terface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10"/>
          <w:w w:val="100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atabase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built-in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utilization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depic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outlines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func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tionali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unctional</w:t>
      </w:r>
      <w:r>
        <w:rPr>
          <w:rFonts w:cs="Times New Roman" w:hAnsi="Times New Roman" w:eastAsia="Times New Roman" w:ascii="Times New Roman"/>
          <w:spacing w:val="3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3.1),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Non-</w:t>
      </w:r>
      <w:r>
        <w:rPr>
          <w:rFonts w:cs="Times New Roman" w:hAnsi="Times New Roman" w:eastAsia="Times New Roman" w:ascii="Times New Roman"/>
          <w:spacing w:val="-21"/>
          <w:w w:val="10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unctional</w:t>
      </w:r>
      <w:r>
        <w:rPr>
          <w:rFonts w:cs="Times New Roman" w:hAnsi="Times New Roman" w:eastAsia="Times New Roman" w:ascii="Times New Roman"/>
          <w:spacing w:val="29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3.2),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3.3)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outlined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hapte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71"/>
      </w:pPr>
      <w:r>
        <w:pict>
          <v:shape type="#_x0000_t75" style="width:198.421pt;height:181.202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908" w:right="2924"/>
      </w:pPr>
      <w:r>
        <w:pict>
          <v:group style="position:absolute;margin-left:85.039pt;margin-top:35.4461pt;width:175.745pt;height:0pt;mso-position-horizontal-relative:page;mso-position-vertical-relative:paragraph;z-index:-6162" coordorigin="1701,709" coordsize="3515,0">
            <v:shape style="position:absolute;left:1701;top:709;width:3515;height:0" coordorigin="1701,709" coordsize="3515,0" path="m1701,709l5216,70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3.1:</w:t>
      </w:r>
      <w:r>
        <w:rPr>
          <w:rFonts w:cs="Times New Roman" w:hAnsi="Times New Roman" w:eastAsia="Times New Roman" w:ascii="Times New Roman"/>
          <w:spacing w:val="4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3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-1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2" w:lineRule="auto" w:line="249"/>
        <w:ind w:left="101" w:right="83" w:firstLine="269"/>
        <w:sectPr>
          <w:pgMar w:header="0" w:footer="811" w:top="156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refers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onsible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cessing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spacing w:val="28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com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unication</w:t>
      </w:r>
      <w:r>
        <w:rPr>
          <w:rFonts w:cs="Times New Roman" w:hAnsi="Times New Roman" w:eastAsia="Times New Roman" w:ascii="Times New Roman"/>
          <w:spacing w:val="-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database</w:t>
      </w:r>
      <w:r>
        <w:rPr>
          <w:rFonts w:cs="Times New Roman" w:hAnsi="Times New Roman" w:eastAsia="Times New Roman" w:ascii="Times New Roman"/>
          <w:spacing w:val="14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terface,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mai</w:t>
      </w:r>
      <w:r>
        <w:rPr>
          <w:rFonts w:cs="Times New Roman" w:hAnsi="Times New Roman" w:eastAsia="Times New Roman" w:ascii="Times New Roman"/>
          <w:spacing w:val="-7"/>
          <w:w w:val="11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taining</w:t>
      </w:r>
      <w:r>
        <w:rPr>
          <w:rFonts w:cs="Times New Roman" w:hAnsi="Times New Roman" w:eastAsia="Times New Roman" w:ascii="Times New Roman"/>
          <w:spacing w:val="-18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information,</w:t>
      </w:r>
      <w:r>
        <w:rPr>
          <w:rFonts w:cs="Times New Roman" w:hAnsi="Times New Roman" w:eastAsia="Times New Roman" w:ascii="Times New Roman"/>
          <w:spacing w:val="12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please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[8].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7" w:lineRule="exact" w:line="320"/>
        <w:ind w:left="101"/>
      </w:pP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3.1.1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2"/>
          <w:w w:val="117"/>
          <w:position w:val="-1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unctional</w:t>
      </w:r>
      <w:r>
        <w:rPr>
          <w:rFonts w:cs="Times New Roman" w:hAnsi="Times New Roman" w:eastAsia="Times New Roman" w:ascii="Times New Roman"/>
          <w:b/>
          <w:spacing w:val="20"/>
          <w:w w:val="117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position w:val="-1"/>
          <w:sz w:val="28"/>
          <w:szCs w:val="28"/>
        </w:rPr>
        <w:t>Requireme</w:t>
      </w:r>
      <w:r>
        <w:rPr>
          <w:rFonts w:cs="Times New Roman" w:hAnsi="Times New Roman" w:eastAsia="Times New Roman" w:ascii="Times New Roman"/>
          <w:b/>
          <w:spacing w:val="-9"/>
          <w:w w:val="115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25"/>
          <w:position w:val="-1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7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14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7"/>
              <w:ind w:left="654" w:right="65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14"/>
                <w:sz w:val="24"/>
                <w:szCs w:val="24"/>
              </w:rPr>
              <w:t>Name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14"/>
                <w:sz w:val="24"/>
                <w:szCs w:val="24"/>
              </w:rPr>
              <w:t>Description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84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R1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563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Database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2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select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either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default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utilize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their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wn,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based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URI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connection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string.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R2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1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arameters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7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vide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meth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set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season,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home-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team.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R3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67"/>
            </w:pPr>
            <w:r>
              <w:rPr>
                <w:rFonts w:cs="Times New Roman" w:hAnsi="Times New Roman" w:eastAsia="Times New Roman" w:ascii="Times New Roman"/>
                <w:w w:val="108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6"/>
                <w:w w:val="97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7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hs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enable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ecify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hs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Carlo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7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ulation.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R4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4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1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Historic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based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these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settings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review.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R5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Select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1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able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select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exact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ulate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from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historic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games.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R6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Missing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6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recognize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selected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historic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database.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R7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2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Scra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Meth</w:t>
            </w:r>
            <w:r>
              <w:rPr>
                <w:rFonts w:cs="Times New Roman" w:hAnsi="Times New Roman" w:eastAsia="Times New Roman" w:ascii="Times New Roman"/>
                <w:spacing w:val="7"/>
                <w:w w:val="104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3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vide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optio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scraping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missing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trough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differe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eb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scraping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meth</w:t>
            </w:r>
            <w:r>
              <w:rPr>
                <w:rFonts w:cs="Times New Roman" w:hAnsi="Times New Roman" w:eastAsia="Times New Roman" w:ascii="Times New Roman"/>
                <w:spacing w:val="7"/>
                <w:w w:val="106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ds.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R8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63"/>
            </w:pPr>
            <w:r>
              <w:rPr>
                <w:rFonts w:cs="Times New Roman" w:hAnsi="Times New Roman" w:eastAsia="Times New Roman" w:ascii="Times New Roman"/>
                <w:w w:val="11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7"/>
                <w:w w:val="11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6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Scraping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options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include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abili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xies.</w:t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R9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xy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List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8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abili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utilize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their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wn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xy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lists.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84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6"/>
            </w:pP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orced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Scra</w:t>
            </w:r>
            <w:r>
              <w:rPr>
                <w:rFonts w:cs="Times New Roman" w:hAnsi="Times New Roman" w:eastAsia="Times New Roman" w:ascii="Times New Roman"/>
                <w:spacing w:val="6"/>
                <w:w w:val="104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7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option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scra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when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deemed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unnecessary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algorithm.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510"/>
            </w:pPr>
            <w:r>
              <w:rPr>
                <w:rFonts w:cs="Times New Roman" w:hAnsi="Times New Roman" w:eastAsia="Times New Roman" w:ascii="Times New Roman"/>
                <w:spacing w:val="-20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alidation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14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ensure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duplic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database.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87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ulation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5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execute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Carlo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7"/>
                <w:w w:val="102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ulations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based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selected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parame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ters.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84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64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Graphs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27" w:lineRule="auto" w:line="311"/>
              <w:ind w:left="120" w:right="64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visualize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results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graphs,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including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probabili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densi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graph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violin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graph.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65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Metrics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2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return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basic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metrics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wins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team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scores.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R15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42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Comparison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5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able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compare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results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original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game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24"/>
                <w:szCs w:val="24"/>
              </w:rPr>
              <w:t>data.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left="2290"/>
        <w:sectPr>
          <w:pgMar w:header="0" w:footer="811" w:top="1300" w:bottom="280" w:left="1600" w:right="1420"/>
          <w:pgSz w:w="11920" w:h="1684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3.1: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unctional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Requireme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7" w:lineRule="exact" w:line="320"/>
        <w:ind w:left="101"/>
      </w:pP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3.1.2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Non-</w:t>
      </w:r>
      <w:r>
        <w:rPr>
          <w:rFonts w:cs="Times New Roman" w:hAnsi="Times New Roman" w:eastAsia="Times New Roman" w:ascii="Times New Roman"/>
          <w:b/>
          <w:spacing w:val="-32"/>
          <w:w w:val="117"/>
          <w:position w:val="-1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unctional</w:t>
      </w:r>
      <w:r>
        <w:rPr>
          <w:rFonts w:cs="Times New Roman" w:hAnsi="Times New Roman" w:eastAsia="Times New Roman" w:ascii="Times New Roman"/>
          <w:b/>
          <w:spacing w:val="26"/>
          <w:w w:val="117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position w:val="-1"/>
          <w:sz w:val="28"/>
          <w:szCs w:val="28"/>
        </w:rPr>
        <w:t>Requireme</w:t>
      </w:r>
      <w:r>
        <w:rPr>
          <w:rFonts w:cs="Times New Roman" w:hAnsi="Times New Roman" w:eastAsia="Times New Roman" w:ascii="Times New Roman"/>
          <w:b/>
          <w:spacing w:val="-9"/>
          <w:w w:val="115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25"/>
          <w:position w:val="-1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3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7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25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14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45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14"/>
                <w:sz w:val="24"/>
                <w:szCs w:val="24"/>
              </w:rPr>
              <w:t>Name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14"/>
                <w:sz w:val="24"/>
                <w:szCs w:val="24"/>
              </w:rPr>
              <w:t>Description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NR1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w w:val="103"/>
                <w:sz w:val="24"/>
                <w:szCs w:val="24"/>
              </w:rPr>
              <w:t>Ano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ymi</w:t>
            </w:r>
            <w:r>
              <w:rPr>
                <w:rFonts w:cs="Times New Roman" w:hAnsi="Times New Roman" w:eastAsia="Times New Roman" w:ascii="Times New Roman"/>
                <w:spacing w:val="-7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55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steps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24"/>
                <w:szCs w:val="24"/>
              </w:rPr>
              <w:t>attempt</w:t>
            </w:r>
            <w:r>
              <w:rPr>
                <w:rFonts w:cs="Times New Roman" w:hAnsi="Times New Roman" w:eastAsia="Times New Roman" w:ascii="Times New Roman"/>
                <w:spacing w:val="10"/>
                <w:w w:val="11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ano</w:t>
            </w:r>
            <w:r>
              <w:rPr>
                <w:rFonts w:cs="Times New Roman" w:hAnsi="Times New Roman" w:eastAsia="Times New Roman" w:ascii="Times New Roman"/>
                <w:spacing w:val="-7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ymi</w:t>
            </w:r>
            <w:r>
              <w:rPr>
                <w:rFonts w:cs="Times New Roman" w:hAnsi="Times New Roman" w:eastAsia="Times New Roman" w:ascii="Times New Roman"/>
                <w:spacing w:val="-7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throughout</w:t>
            </w:r>
            <w:r>
              <w:rPr>
                <w:rFonts w:cs="Times New Roman" w:hAnsi="Times New Roman" w:eastAsia="Times New Roman" w:ascii="Times New Roman"/>
                <w:spacing w:val="13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eb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scraping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6"/>
                <w:w w:val="105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cess.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NR2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62"/>
            </w:pPr>
            <w:r>
              <w:rPr>
                <w:rFonts w:cs="Times New Roman" w:hAnsi="Times New Roman" w:eastAsia="Times New Roman" w:ascii="Times New Roman"/>
                <w:spacing w:val="-20"/>
                <w:w w:val="10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alidation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57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alidate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input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parameters,</w:t>
            </w:r>
            <w:r>
              <w:rPr>
                <w:rFonts w:cs="Times New Roman" w:hAnsi="Times New Roman" w:eastAsia="Times New Roman" w:ascii="Times New Roman"/>
                <w:spacing w:val="14"/>
                <w:w w:val="10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thr</w:t>
            </w:r>
            <w:r>
              <w:rPr>
                <w:rFonts w:cs="Times New Roman" w:hAnsi="Times New Roman" w:eastAsia="Times New Roman" w:ascii="Times New Roman"/>
                <w:spacing w:val="-7"/>
                <w:w w:val="11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errors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when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incorre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ctly</w:t>
            </w:r>
            <w:r>
              <w:rPr>
                <w:rFonts w:cs="Times New Roman" w:hAnsi="Times New Roman" w:eastAsia="Times New Roman" w:ascii="Times New Roman"/>
                <w:spacing w:val="6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set.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NR3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68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Errors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12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notified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errors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during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application’s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eration.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NR4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2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Logging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6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utilize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logging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easier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debugging.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NR5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253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tuiti</w:t>
            </w:r>
            <w:r>
              <w:rPr>
                <w:rFonts w:cs="Times New Roman" w:hAnsi="Times New Roman" w:eastAsia="Times New Roman" w:ascii="Times New Roman"/>
                <w:spacing w:val="-7"/>
                <w:w w:val="11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53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easy-to-use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tuiti</w:t>
            </w:r>
            <w:r>
              <w:rPr>
                <w:rFonts w:cs="Times New Roman" w:hAnsi="Times New Roman" w:eastAsia="Times New Roman" w:ascii="Times New Roman"/>
                <w:spacing w:val="-7"/>
                <w:w w:val="11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terface.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84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NR6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234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Requests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7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clie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side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unicate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er-side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logic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using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HTTP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24"/>
                <w:szCs w:val="24"/>
              </w:rPr>
              <w:t>attain</w:t>
            </w:r>
            <w:r>
              <w:rPr>
                <w:rFonts w:cs="Times New Roman" w:hAnsi="Times New Roman" w:eastAsia="Times New Roman" w:ascii="Times New Roman"/>
                <w:spacing w:val="7"/>
                <w:w w:val="11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services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res</w:t>
            </w:r>
            <w:r>
              <w:rPr>
                <w:rFonts w:cs="Times New Roman" w:hAnsi="Times New Roman" w:eastAsia="Times New Roman" w:ascii="Times New Roman"/>
                <w:spacing w:val="7"/>
                <w:w w:val="104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onses.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NR7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7"/>
              <w:ind w:left="421" w:right="421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SQL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er-side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logic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teract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database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using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SQL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queries.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NR8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215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Database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able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utilize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separate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MySQL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2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ser</w:t>
            </w:r>
            <w:r>
              <w:rPr>
                <w:rFonts w:cs="Times New Roman" w:hAnsi="Times New Roman" w:eastAsia="Times New Roman" w:ascii="Times New Roman"/>
                <w:spacing w:val="-6"/>
                <w:w w:val="102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ers.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78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NR9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14"/>
            </w:pPr>
            <w:r>
              <w:rPr>
                <w:rFonts w:cs="Times New Roman" w:hAnsi="Times New Roman" w:eastAsia="Times New Roman" w:ascii="Times New Roman"/>
                <w:spacing w:val="-20"/>
                <w:w w:val="115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esting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3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undergo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thorough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testing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alidation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ensure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accurac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reliabili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robustness.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NR10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34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Regulation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 w:lineRule="auto" w:line="311"/>
              <w:ind w:left="120" w:right="75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comply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ele</w:t>
            </w:r>
            <w:r>
              <w:rPr>
                <w:rFonts w:cs="Times New Roman" w:hAnsi="Times New Roman" w:eastAsia="Times New Roman" w:ascii="Times New Roman"/>
                <w:spacing w:val="-13"/>
                <w:w w:val="99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7"/>
                <w:w w:val="10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legal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regulatory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requireme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24"/>
                <w:szCs w:val="24"/>
              </w:rPr>
              <w:t>ts.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left="2040"/>
        <w:sectPr>
          <w:pgMar w:header="0" w:footer="811" w:top="1300" w:bottom="280" w:left="160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3.2: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n-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unctional</w:t>
      </w:r>
      <w:r>
        <w:rPr>
          <w:rFonts w:cs="Times New Roman" w:hAnsi="Times New Roman" w:eastAsia="Times New Roman" w:ascii="Times New Roman"/>
          <w:spacing w:val="17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Requireme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7" w:lineRule="exact" w:line="320"/>
        <w:ind w:left="101"/>
      </w:pP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3.1.3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position w:val="-1"/>
          <w:sz w:val="28"/>
          <w:szCs w:val="28"/>
        </w:rPr>
        <w:t>Platform</w:t>
      </w:r>
      <w:r>
        <w:rPr>
          <w:rFonts w:cs="Times New Roman" w:hAnsi="Times New Roman" w:eastAsia="Times New Roman" w:ascii="Times New Roman"/>
          <w:b/>
          <w:spacing w:val="25"/>
          <w:w w:val="117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position w:val="-1"/>
          <w:sz w:val="28"/>
          <w:szCs w:val="28"/>
        </w:rPr>
        <w:t>Requireme</w:t>
      </w:r>
      <w:r>
        <w:rPr>
          <w:rFonts w:cs="Times New Roman" w:hAnsi="Times New Roman" w:eastAsia="Times New Roman" w:ascii="Times New Roman"/>
          <w:b/>
          <w:spacing w:val="-9"/>
          <w:w w:val="115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25"/>
          <w:position w:val="-1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3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7" w:hRule="exact"/>
        </w:trPr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9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14"/>
                <w:sz w:val="24"/>
                <w:szCs w:val="24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36"/>
            </w:pPr>
            <w:r>
              <w:rPr>
                <w:rFonts w:cs="Times New Roman" w:hAnsi="Times New Roman" w:eastAsia="Times New Roman" w:ascii="Times New Roman"/>
                <w:b/>
                <w:w w:val="112"/>
                <w:sz w:val="24"/>
                <w:szCs w:val="24"/>
              </w:rPr>
              <w:t>Com</w:t>
            </w:r>
            <w:r>
              <w:rPr>
                <w:rFonts w:cs="Times New Roman" w:hAnsi="Times New Roman" w:eastAsia="Times New Roman" w:ascii="Times New Roman"/>
                <w:b/>
                <w:spacing w:val="7"/>
                <w:w w:val="112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12"/>
                <w:sz w:val="24"/>
                <w:szCs w:val="24"/>
              </w:rPr>
              <w:t>one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1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3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b/>
                <w:w w:val="112"/>
                <w:sz w:val="24"/>
                <w:szCs w:val="24"/>
              </w:rPr>
              <w:t>Requireme</w:t>
            </w:r>
            <w:r>
              <w:rPr>
                <w:rFonts w:cs="Times New Roman" w:hAnsi="Times New Roman" w:eastAsia="Times New Roman" w:ascii="Times New Roman"/>
                <w:b/>
                <w:spacing w:val="-8"/>
                <w:w w:val="11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3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PR1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509"/>
            </w:pPr>
            <w:r>
              <w:rPr>
                <w:rFonts w:cs="Times New Roman" w:hAnsi="Times New Roman" w:eastAsia="Times New Roman" w:ascii="Times New Roman"/>
                <w:w w:val="102"/>
                <w:sz w:val="24"/>
                <w:szCs w:val="24"/>
              </w:rPr>
              <w:t>Clie</w:t>
            </w:r>
            <w:r>
              <w:rPr>
                <w:rFonts w:cs="Times New Roman" w:hAnsi="Times New Roman" w:eastAsia="Times New Roman" w:ascii="Times New Roman"/>
                <w:spacing w:val="-6"/>
                <w:w w:val="10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compatible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Wind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2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(or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later)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erating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systems.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PR2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509"/>
            </w:pPr>
            <w:r>
              <w:rPr>
                <w:rFonts w:cs="Times New Roman" w:hAnsi="Times New Roman" w:eastAsia="Times New Roman" w:ascii="Times New Roman"/>
                <w:w w:val="102"/>
                <w:sz w:val="24"/>
                <w:szCs w:val="24"/>
              </w:rPr>
              <w:t>Clie</w:t>
            </w:r>
            <w:r>
              <w:rPr>
                <w:rFonts w:cs="Times New Roman" w:hAnsi="Times New Roman" w:eastAsia="Times New Roman" w:ascii="Times New Roman"/>
                <w:spacing w:val="-6"/>
                <w:w w:val="102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erating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required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.Net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2"/>
              <w:ind w:left="120"/>
            </w:pP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rame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4.0.3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(or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later).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PR3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7"/>
              <w:ind w:left="542" w:right="542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Host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vironme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capable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running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2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Python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Flask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frame</w:t>
            </w:r>
            <w:r>
              <w:rPr>
                <w:rFonts w:cs="Times New Roman" w:hAnsi="Times New Roman" w:eastAsia="Times New Roman" w:ascii="Times New Roman"/>
                <w:spacing w:val="-7"/>
                <w:w w:val="102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ork.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84" w:hRule="exact"/>
        </w:trPr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PR4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w w:val="104"/>
                <w:sz w:val="24"/>
                <w:szCs w:val="24"/>
              </w:rPr>
              <w:t>Requireme</w:t>
            </w:r>
            <w:r>
              <w:rPr>
                <w:rFonts w:cs="Times New Roman" w:hAnsi="Times New Roman" w:eastAsia="Times New Roman" w:ascii="Times New Roman"/>
                <w:spacing w:val="-7"/>
                <w:w w:val="104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24"/>
                <w:szCs w:val="24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k-end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ailable</w:t>
            </w:r>
            <w:r>
              <w:rPr>
                <w:rFonts w:cs="Times New Roman" w:hAnsi="Times New Roman" w:eastAsia="Times New Roman" w:ascii="Times New Roman"/>
                <w:spacing w:val="5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24"/>
                <w:szCs w:val="24"/>
              </w:rPr>
              <w:t>at: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onsolas" w:hAnsi="Consolas" w:eastAsia="Consolas" w:ascii="Consolas"/>
                <w:sz w:val="24"/>
                <w:szCs w:val="24"/>
              </w:rPr>
              <w:jc w:val="left"/>
              <w:spacing w:before="86"/>
              <w:ind w:left="120"/>
            </w:pPr>
            <w:hyperlink r:id="rId8">
              <w:r>
                <w:rPr>
                  <w:rFonts w:cs="Consolas" w:hAnsi="Consolas" w:eastAsia="Consolas" w:ascii="Consolas"/>
                  <w:spacing w:val="0"/>
                  <w:w w:val="100"/>
                  <w:sz w:val="24"/>
                  <w:szCs w:val="24"/>
                </w:rPr>
                <w:t>https://github.com/lesheidric</w:t>
              </w:r>
              <w:r>
                <w:rPr>
                  <w:rFonts w:cs="Consolas" w:hAnsi="Consolas" w:eastAsia="Consolas" w:ascii="Consolas"/>
                  <w:spacing w:val="-3"/>
                  <w:w w:val="100"/>
                  <w:sz w:val="24"/>
                  <w:szCs w:val="24"/>
                </w:rPr>
                <w:t>h</w:t>
              </w:r>
              <w:r>
                <w:rPr>
                  <w:rFonts w:cs="Consolas" w:hAnsi="Consolas" w:eastAsia="Consolas" w:ascii="Consolas"/>
                  <w:spacing w:val="0"/>
                  <w:w w:val="100"/>
                  <w:sz w:val="24"/>
                  <w:szCs w:val="24"/>
                </w:rPr>
                <w:t>/WebScraping_</w:t>
              </w:r>
            </w:hyperlink>
            <w:r>
              <w:rPr>
                <w:rFonts w:cs="Consolas" w:hAnsi="Consolas" w:eastAsia="Consolas" w:ascii="Consolas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20"/>
            </w:pPr>
            <w:hyperlink r:id="rId9">
              <w:r>
                <w:rPr>
                  <w:rFonts w:cs="Consolas" w:hAnsi="Consolas" w:eastAsia="Consolas" w:ascii="Consolas"/>
                  <w:spacing w:val="0"/>
                  <w:w w:val="100"/>
                  <w:sz w:val="24"/>
                  <w:szCs w:val="24"/>
                </w:rPr>
                <w:t>and_MCSim/blob/master/require</w:t>
              </w:r>
              <w:r>
                <w:rPr>
                  <w:rFonts w:cs="Consolas" w:hAnsi="Consolas" w:eastAsia="Consolas" w:ascii="Consolas"/>
                  <w:spacing w:val="-3"/>
                  <w:w w:val="100"/>
                  <w:sz w:val="24"/>
                  <w:szCs w:val="24"/>
                </w:rPr>
                <w:t>m</w:t>
              </w:r>
              <w:r>
                <w:rPr>
                  <w:rFonts w:cs="Consolas" w:hAnsi="Consolas" w:eastAsia="Consolas" w:ascii="Consolas"/>
                  <w:spacing w:val="0"/>
                  <w:w w:val="100"/>
                  <w:sz w:val="24"/>
                  <w:szCs w:val="24"/>
                </w:rPr>
                <w:t>ents.tx</w:t>
              </w:r>
              <w:r>
                <w:rPr>
                  <w:rFonts w:cs="Consolas" w:hAnsi="Consolas" w:eastAsia="Consolas" w:ascii="Consolas"/>
                  <w:spacing w:val="-1"/>
                  <w:w w:val="100"/>
                  <w:sz w:val="24"/>
                  <w:szCs w:val="24"/>
                </w:rPr>
                <w:t>t</w:t>
              </w:r>
              <w:r>
                <w:rPr>
                  <w:rFonts w:cs="Times New Roman" w:hAnsi="Times New Roman" w:eastAsia="Times New Roman" w:ascii="Times New Roman"/>
                  <w:spacing w:val="0"/>
                  <w:w w:val="100"/>
                  <w:sz w:val="24"/>
                  <w:szCs w:val="24"/>
                </w:rPr>
                <w:t>.</w:t>
              </w:r>
            </w:hyperlink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PR5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344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Database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ust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compatible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either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82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XAMPP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MySQL.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left="2378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3.3: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Requireme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3.1.4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Use</w:t>
      </w:r>
      <w:r>
        <w:rPr>
          <w:rFonts w:cs="Times New Roman" w:hAnsi="Times New Roman" w:eastAsia="Times New Roman" w:ascii="Times New Roman"/>
          <w:b/>
          <w:spacing w:val="38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b/>
          <w:spacing w:val="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lection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parameters</w: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desired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season,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initialize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selection,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desired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5"/>
          <w:w w:val="11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accide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themsel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mista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9"/>
          <w:sz w:val="24"/>
          <w:szCs w:val="24"/>
        </w:rPr>
        <w:t>Scrapin</w:t>
      </w:r>
      <w:r>
        <w:rPr>
          <w:rFonts w:cs="Times New Roman" w:hAnsi="Times New Roman" w:eastAsia="Times New Roman" w:ascii="Times New Roman"/>
          <w:b/>
          <w:spacing w:val="2"/>
          <w:w w:val="10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base,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ceeds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b/>
          <w:spacing w:val="-9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parameterizes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initializes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his-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torical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generating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outcomes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game.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Comparison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y-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686" w:right="76" w:hanging="299"/>
        <w:sectPr>
          <w:pgMar w:header="0" w:footer="811" w:top="130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0"/>
          <w:sz w:val="24"/>
          <w:szCs w:val="24"/>
        </w:rPr>
        <w:t>Handlin</w:t>
      </w:r>
      <w:r>
        <w:rPr>
          <w:rFonts w:cs="Times New Roman" w:hAnsi="Times New Roman" w:eastAsia="Times New Roman" w:ascii="Times New Roman"/>
          <w:b/>
          <w:spacing w:val="2"/>
          <w:w w:val="11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initialize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ction,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ifying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issue.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escalates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resume.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209" w:right="3225"/>
      </w:pP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b/>
          <w:spacing w:val="64"/>
          <w:w w:val="113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2900" w:right="2916"/>
      </w:pPr>
      <w:r>
        <w:rPr>
          <w:rFonts w:cs="Times New Roman" w:hAnsi="Times New Roman" w:eastAsia="Times New Roman" w:ascii="Times New Roman"/>
          <w:b/>
          <w:w w:val="113"/>
          <w:sz w:val="49"/>
          <w:szCs w:val="49"/>
        </w:rPr>
        <w:t>Ar</w:t>
      </w:r>
      <w:r>
        <w:rPr>
          <w:rFonts w:cs="Times New Roman" w:hAnsi="Times New Roman" w:eastAsia="Times New Roman" w:ascii="Times New Roman"/>
          <w:b/>
          <w:spacing w:val="-16"/>
          <w:w w:val="113"/>
          <w:sz w:val="49"/>
          <w:szCs w:val="49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6"/>
          <w:sz w:val="49"/>
          <w:szCs w:val="49"/>
        </w:rPr>
        <w:t>hitecture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01" w:right="5142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4.1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Design</w:t>
      </w:r>
      <w:r>
        <w:rPr>
          <w:rFonts w:cs="Times New Roman" w:hAnsi="Times New Roman" w:eastAsia="Times New Roman" w:ascii="Times New Roman"/>
          <w:b/>
          <w:spacing w:val="30"/>
          <w:w w:val="11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Concepts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[9,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concept,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commonly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fers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teraction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handles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transactions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houses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logic’s</w:t>
      </w:r>
      <w:r>
        <w:rPr>
          <w:rFonts w:cs="Times New Roman" w:hAnsi="Times New Roman" w:eastAsia="Times New Roman" w:ascii="Times New Roman"/>
          <w:spacing w:val="2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onsible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dification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teraction.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Gang-of-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our’s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del-View-Co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troller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[10,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529]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pattern.</w:t>
      </w:r>
      <w:r>
        <w:rPr>
          <w:rFonts w:cs="Times New Roman" w:hAnsi="Times New Roman" w:eastAsia="Times New Roman" w:ascii="Times New Roman"/>
          <w:spacing w:val="5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user-initiated</w:t>
      </w:r>
      <w:r>
        <w:rPr>
          <w:rFonts w:cs="Times New Roman" w:hAnsi="Times New Roman" w:eastAsia="Times New Roman" w:ascii="Times New Roman"/>
          <w:spacing w:val="3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teractions</w:t>
      </w:r>
      <w:r>
        <w:rPr>
          <w:rFonts w:cs="Times New Roman" w:hAnsi="Times New Roman" w:eastAsia="Times New Roman" w:ascii="Times New Roman"/>
          <w:spacing w:val="2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capable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teracts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ordinate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houses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pict>
          <v:group style="position:absolute;margin-left:85.039pt;margin-top:147.139pt;width:175.745pt;height:0pt;mso-position-horizontal-relative:page;mso-position-vertical-relative:paragraph;z-index:-6161" coordorigin="1701,2943" coordsize="3515,0">
            <v:shape style="position:absolute;left:1701;top:2943;width:3515;height:0" coordorigin="1701,2943" coordsize="3515,0" path="m1701,2943l5216,29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Ahlan,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Arshad,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[12],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generalization,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i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concept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strictl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termediary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taking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parameters</w:t>
      </w:r>
      <w:r>
        <w:rPr>
          <w:rFonts w:cs="Times New Roman" w:hAnsi="Times New Roman" w:eastAsia="Times New Roman" w:ascii="Times New Roman"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k-end,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encompasses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application.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7" w:lineRule="auto" w:line="249"/>
        <w:ind w:left="101" w:right="83" w:firstLine="269"/>
        <w:sectPr>
          <w:pgMar w:header="0" w:footer="811" w:top="156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Gang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position w:val="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0"/>
          <w:w w:val="92"/>
          <w:position w:val="0"/>
          <w:sz w:val="20"/>
          <w:szCs w:val="20"/>
        </w:rPr>
        <w:t>11]</w:t>
      </w:r>
      <w:r>
        <w:rPr>
          <w:rFonts w:cs="Times New Roman" w:hAnsi="Times New Roman" w:eastAsia="Times New Roman" w:ascii="Times New Roman"/>
          <w:spacing w:val="0"/>
          <w:w w:val="9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9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(GOF)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writer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spacing w:val="39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scienc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professionals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trepreneu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rs.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literatur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courses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cus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professional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elopme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domain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spacing w:val="36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science.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spacing w:before="61"/>
        <w:ind w:left="101" w:right="5895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4.2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sz w:val="34"/>
          <w:szCs w:val="34"/>
        </w:rPr>
        <w:t>Com</w:t>
      </w:r>
      <w:r>
        <w:rPr>
          <w:rFonts w:cs="Times New Roman" w:hAnsi="Times New Roman" w:eastAsia="Times New Roman" w:ascii="Times New Roman"/>
          <w:b/>
          <w:spacing w:val="10"/>
          <w:w w:val="113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one</w:t>
      </w:r>
      <w:r>
        <w:rPr>
          <w:rFonts w:cs="Times New Roman" w:hAnsi="Times New Roman" w:eastAsia="Times New Roman" w:ascii="Times New Roman"/>
          <w:b/>
          <w:spacing w:val="-11"/>
          <w:w w:val="114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23"/>
          <w:sz w:val="34"/>
          <w:szCs w:val="3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9"/>
        <w:ind w:left="101" w:right="11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pattern’s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structure,</w:t>
      </w:r>
      <w:r>
        <w:rPr>
          <w:rFonts w:cs="Times New Roman" w:hAnsi="Times New Roman" w:eastAsia="Times New Roman" w:ascii="Times New Roman"/>
          <w:spacing w:val="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ta-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i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termediary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hestrates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9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cessing.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websc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simulator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oupling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ion’s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ainabili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5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organized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manner,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 w:lineRule="auto" w:line="311"/>
        <w:ind w:left="101" w:righ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subsections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discuss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kage’s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524"/>
      </w:pP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4.2.1</w:t>
      </w: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4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-17"/>
          <w:w w:val="123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26"/>
          <w:sz w:val="28"/>
          <w:szCs w:val="28"/>
        </w:rPr>
        <w:t>ont</w:t>
      </w:r>
      <w:r>
        <w:rPr>
          <w:rFonts w:cs="Times New Roman" w:hAnsi="Times New Roman" w:eastAsia="Times New Roman" w:ascii="Times New Roman"/>
          <w:b/>
          <w:i/>
          <w:spacing w:val="-17"/>
          <w:w w:val="12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17"/>
          <w:sz w:val="28"/>
          <w:szCs w:val="28"/>
        </w:rPr>
        <w:t>ol</w:t>
      </w:r>
      <w:r>
        <w:rPr>
          <w:rFonts w:cs="Times New Roman" w:hAnsi="Times New Roman" w:eastAsia="Times New Roman" w:ascii="Times New Roman"/>
          <w:b/>
          <w:i/>
          <w:spacing w:val="-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0"/>
          <w:w w:val="127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3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b/>
          <w:spacing w:val="8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ose: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onsible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eraction,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116"/>
      </w:pPr>
      <w:r>
        <w:rPr>
          <w:rFonts w:cs="Times New Roman" w:hAnsi="Times New Roman" w:eastAsia="Times New Roman" w:ascii="Times New Roman"/>
          <w:b/>
          <w:spacing w:val="-25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unctionali</w:t>
      </w:r>
      <w:r>
        <w:rPr>
          <w:rFonts w:cs="Times New Roman" w:hAnsi="Times New Roman" w:eastAsia="Times New Roman" w:ascii="Times New Roman"/>
          <w:b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system’s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han-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appropriate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onse.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fulfill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needed.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11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onsibilities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It’s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func-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websc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appropriate</w:t>
      </w:r>
      <w:r>
        <w:rPr>
          <w:rFonts w:cs="Times New Roman" w:hAnsi="Times New Roman" w:eastAsia="Times New Roman" w:ascii="Times New Roman"/>
          <w:spacing w:val="3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ebsite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memor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i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illustrat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4.4).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11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parameterized</w:t>
      </w:r>
      <w:r>
        <w:rPr>
          <w:rFonts w:cs="Times New Roman" w:hAnsi="Times New Roman" w:eastAsia="Times New Roman" w:ascii="Times New Roman"/>
          <w:spacing w:val="2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restructures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usable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simulator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host,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4.3).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1" w:right="11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teraction: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/>
        <w:ind w:left="101" w:right="121"/>
      </w:pPr>
      <w:r>
        <w:pict>
          <v:group style="position:absolute;margin-left:85.039pt;margin-top:25.5981pt;width:175.745pt;height:0pt;mso-position-horizontal-relative:page;mso-position-vertical-relative:paragraph;z-index:-6160" coordorigin="1701,512" coordsize="3515,0">
            <v:shape style="position:absolute;left:1701;top:512;width:3515;height:0" coordorigin="1701,512" coordsize="3515,0" path="m1701,512l5216,51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kage’s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01" w:right="123" w:firstLine="269"/>
        <w:sectPr>
          <w:pgMar w:header="0" w:footer="811" w:top="1260" w:bottom="280" w:left="1600" w:right="1260"/>
          <w:pgSz w:w="11920" w:h="16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Separation</w:t>
      </w:r>
      <w:r>
        <w:rPr>
          <w:rFonts w:cs="Times New Roman" w:hAnsi="Times New Roman" w:eastAsia="Times New Roman" w:ascii="Times New Roman"/>
          <w:spacing w:val="5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concerns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(SoC)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elopme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esign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rinciple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promoting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egregation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eleme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func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tionali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impr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readabili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8"/>
          <w:w w:val="108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organization</w:t>
      </w:r>
      <w:r>
        <w:rPr>
          <w:rFonts w:cs="Times New Roman" w:hAnsi="Times New Roman" w:eastAsia="Times New Roman" w:ascii="Times New Roman"/>
          <w:spacing w:val="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3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dification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[13].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/>
        <w:ind w:left="101" w:right="7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erview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basic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teraction</w:t>
      </w:r>
      <w:r>
        <w:rPr>
          <w:rFonts w:cs="Times New Roman" w:hAnsi="Times New Roman" w:eastAsia="Times New Roman" w:ascii="Times New Roman"/>
          <w:spacing w:val="49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(see4.1).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439.363pt;height:292.35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4.1: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7485"/>
      </w:pP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4.2.2</w:t>
      </w: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4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1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-17"/>
          <w:w w:val="11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9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1" w:right="343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b/>
          <w:spacing w:val="8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ose: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k-end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-25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unctionali</w:t>
      </w:r>
      <w:r>
        <w:rPr>
          <w:rFonts w:cs="Times New Roman" w:hAnsi="Times New Roman" w:eastAsia="Times New Roman" w:ascii="Times New Roman"/>
          <w:b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7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cume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useful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debugging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1" w:right="83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teraction: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websc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kages.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7044"/>
      </w:pP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4.2.3</w:t>
      </w: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4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2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i/>
          <w:spacing w:val="-17"/>
          <w:w w:val="123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19"/>
          <w:sz w:val="28"/>
          <w:szCs w:val="28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101" w:right="76"/>
        <w:sectPr>
          <w:pgMar w:header="0" w:footer="811" w:top="134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b/>
          <w:spacing w:val="8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ose: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plication,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storage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manipula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ecords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structures.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-25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unctionali</w:t>
      </w:r>
      <w:r>
        <w:rPr>
          <w:rFonts w:cs="Times New Roman" w:hAnsi="Times New Roman" w:eastAsia="Times New Roman" w:ascii="Times New Roman"/>
          <w:b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teraction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capsulating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administration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mini-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mizing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vulnerabilities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corruption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trough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2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97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i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kage’s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manipulation</w:t>
      </w:r>
      <w:r>
        <w:rPr>
          <w:rFonts w:cs="Times New Roman" w:hAnsi="Times New Roman" w:eastAsia="Times New Roman" w:ascii="Times New Roman"/>
          <w:spacing w:val="2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retrie</w:t>
      </w:r>
      <w:r>
        <w:rPr>
          <w:rFonts w:cs="Times New Roman" w:hAnsi="Times New Roman" w:eastAsia="Times New Roman" w:ascii="Times New Roman"/>
          <w:spacing w:val="-13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k-end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ncapsulate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ccurrences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dataset,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streamlining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teraction: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dulari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4.1).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7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widely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simulation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kage.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361"/>
      </w:pPr>
      <w:r>
        <w:rPr>
          <w:rFonts w:cs="Times New Roman" w:hAnsi="Times New Roman" w:eastAsia="Times New Roman" w:ascii="Times New Roman"/>
          <w:b/>
          <w:spacing w:val="0"/>
          <w:w w:val="123"/>
          <w:sz w:val="28"/>
          <w:szCs w:val="28"/>
        </w:rPr>
        <w:t>4.2.4</w:t>
      </w:r>
      <w:r>
        <w:rPr>
          <w:rFonts w:cs="Times New Roman" w:hAnsi="Times New Roman" w:eastAsia="Times New Roman" w:ascii="Times New Roman"/>
          <w:b/>
          <w:spacing w:val="0"/>
          <w:w w:val="123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36"/>
          <w:w w:val="12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23"/>
          <w:sz w:val="28"/>
          <w:szCs w:val="28"/>
        </w:rPr>
        <w:t>simulation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b/>
          <w:spacing w:val="8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ose: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kage’s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ncompasses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etball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outcomes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ions,</w:t>
      </w:r>
      <w:r>
        <w:rPr>
          <w:rFonts w:cs="Times New Roman" w:hAnsi="Times New Roman" w:eastAsia="Times New Roman" w:ascii="Times New Roman"/>
          <w:spacing w:val="3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game’s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outcome.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-25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unctionali</w:t>
      </w:r>
      <w:r>
        <w:rPr>
          <w:rFonts w:cs="Times New Roman" w:hAnsi="Times New Roman" w:eastAsia="Times New Roman" w:ascii="Times New Roman"/>
          <w:b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t-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eset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probabilistic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outcome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game.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simulator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compiled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ini-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tializing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ulation,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statistic</w:t>
      </w:r>
      <w:r>
        <w:rPr>
          <w:rFonts w:cs="Times New Roman" w:hAnsi="Times New Roman" w:eastAsia="Times New Roman" w:ascii="Times New Roman"/>
          <w:spacing w:val="2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scores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illustrated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ulation’s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4.3).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pict>
          <v:group style="position:absolute;margin-left:85.039pt;margin-top:93.8711pt;width:175.745pt;height:0pt;mso-position-horizontal-relative:page;mso-position-vertical-relative:paragraph;z-index:-6159" coordorigin="1701,1877" coordsize="3515,0">
            <v:shape style="position:absolute;left:1701;top:1877;width:3515;height:0" coordorigin="1701,1877" coordsize="3515,0" path="m1701,1877l5216,187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teraction: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simulator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2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97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i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eration,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ulation’s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simulation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erview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teraction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4.2).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01" w:right="83" w:firstLine="269"/>
        <w:sectPr>
          <w:pgMar w:header="0" w:footer="811" w:top="134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capaci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distinct</w:t>
      </w:r>
      <w:r>
        <w:rPr>
          <w:rFonts w:cs="Times New Roman" w:hAnsi="Times New Roman" w:eastAsia="Times New Roman" w:ascii="Times New Roman"/>
          <w:spacing w:val="-5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umerations</w:t>
      </w:r>
      <w:r>
        <w:rPr>
          <w:rFonts w:cs="Times New Roman" w:hAnsi="Times New Roman" w:eastAsia="Times New Roman" w:ascii="Times New Roman"/>
          <w:spacing w:val="2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alue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binding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encapsulated</w:t>
      </w:r>
      <w:r>
        <w:rPr>
          <w:rFonts w:cs="Times New Roman" w:hAnsi="Times New Roman" w:eastAsia="Times New Roman" w:ascii="Times New Roman"/>
          <w:spacing w:val="1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consta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9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together</w:t>
      </w:r>
      <w:r>
        <w:rPr>
          <w:rFonts w:cs="Times New Roman" w:hAnsi="Times New Roman" w:eastAsia="Times New Roman" w:ascii="Times New Roman"/>
          <w:spacing w:val="22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spacing w:val="21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umeration.</w:t>
      </w:r>
      <w:r>
        <w:rPr>
          <w:rFonts w:cs="Times New Roman" w:hAnsi="Times New Roman" w:eastAsia="Times New Roman" w:ascii="Times New Roman"/>
          <w:spacing w:val="41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alue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ide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tifier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insta</w:t>
      </w:r>
      <w:r>
        <w:rPr>
          <w:rFonts w:cs="Times New Roman" w:hAnsi="Times New Roman" w:eastAsia="Times New Roman" w:ascii="Times New Roman"/>
          <w:spacing w:val="-7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tiation,</w:t>
      </w:r>
      <w:r>
        <w:rPr>
          <w:rFonts w:cs="Times New Roman" w:hAnsi="Times New Roman" w:eastAsia="Times New Roman" w:ascii="Times New Roman"/>
          <w:spacing w:val="17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ums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structur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housing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alidated</w:t>
      </w:r>
      <w:r>
        <w:rPr>
          <w:rFonts w:cs="Times New Roman" w:hAnsi="Times New Roman" w:eastAsia="Times New Roman" w:ascii="Times New Roman"/>
          <w:spacing w:val="15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[15].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380"/>
      </w:pPr>
      <w:r>
        <w:pict>
          <v:shape type="#_x0000_t75" style="width:307.554pt;height:196.548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7"/>
        <w:ind w:left="1898" w:right="19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4.2: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simulation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439.368pt;height:385.896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330" w:right="1346"/>
        <w:sectPr>
          <w:pgMar w:header="0" w:footer="811" w:top="130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4.3: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77"/>
        <w:ind w:left="101" w:right="7362"/>
      </w:pPr>
      <w:r>
        <w:rPr>
          <w:rFonts w:cs="Times New Roman" w:hAnsi="Times New Roman" w:eastAsia="Times New Roman" w:ascii="Times New Roman"/>
          <w:b/>
          <w:spacing w:val="0"/>
          <w:w w:val="132"/>
          <w:sz w:val="28"/>
          <w:szCs w:val="28"/>
        </w:rPr>
        <w:t>4.2.5</w:t>
      </w:r>
      <w:r>
        <w:rPr>
          <w:rFonts w:cs="Times New Roman" w:hAnsi="Times New Roman" w:eastAsia="Times New Roman" w:ascii="Times New Roman"/>
          <w:b/>
          <w:spacing w:val="0"/>
          <w:w w:val="13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59"/>
          <w:w w:val="13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32"/>
          <w:sz w:val="28"/>
          <w:szCs w:val="2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b/>
          <w:spacing w:val="8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ose: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onsible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comprehensi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k-end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services.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-25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unctionali</w:t>
      </w:r>
      <w:r>
        <w:rPr>
          <w:rFonts w:cs="Times New Roman" w:hAnsi="Times New Roman" w:eastAsia="Times New Roman" w:ascii="Times New Roman"/>
          <w:b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constitutes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ectrum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k-end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full-scale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organized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dule.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alidation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hapter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kage’s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teraction: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1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ompatibili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7247"/>
      </w:pPr>
      <w:r>
        <w:rPr>
          <w:rFonts w:cs="Times New Roman" w:hAnsi="Times New Roman" w:eastAsia="Times New Roman" w:ascii="Times New Roman"/>
          <w:b/>
          <w:spacing w:val="0"/>
          <w:w w:val="122"/>
          <w:sz w:val="28"/>
          <w:szCs w:val="28"/>
        </w:rPr>
        <w:t>4.2.6</w:t>
      </w:r>
      <w:r>
        <w:rPr>
          <w:rFonts w:cs="Times New Roman" w:hAnsi="Times New Roman" w:eastAsia="Times New Roman" w:ascii="Times New Roman"/>
          <w:b/>
          <w:spacing w:val="0"/>
          <w:w w:val="122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43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22"/>
          <w:sz w:val="28"/>
          <w:szCs w:val="28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b/>
          <w:spacing w:val="8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ose: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teraction</w:t>
      </w:r>
      <w:r>
        <w:rPr>
          <w:rFonts w:cs="Times New Roman" w:hAnsi="Times New Roman" w:eastAsia="Times New Roman" w:ascii="Times New Roman"/>
          <w:spacing w:val="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-25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unctionali</w:t>
      </w:r>
      <w:r>
        <w:rPr>
          <w:rFonts w:cs="Times New Roman" w:hAnsi="Times New Roman" w:eastAsia="Times New Roman" w:ascii="Times New Roman"/>
          <w:b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(GUI)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[14].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enience,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decreasing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application.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1" w:right="7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teraction: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/>
        <w:ind w:left="101" w:right="6922"/>
      </w:pP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kage.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311"/>
      </w:pP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4.2.7</w:t>
      </w: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4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21"/>
          <w:sz w:val="28"/>
          <w:szCs w:val="28"/>
        </w:rPr>
        <w:t>websc</w:t>
      </w:r>
      <w:r>
        <w:rPr>
          <w:rFonts w:cs="Times New Roman" w:hAnsi="Times New Roman" w:eastAsia="Times New Roman" w:ascii="Times New Roman"/>
          <w:b/>
          <w:i/>
          <w:spacing w:val="-17"/>
          <w:w w:val="12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2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-17"/>
          <w:w w:val="12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i/>
          <w:spacing w:val="0"/>
          <w:w w:val="127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b/>
          <w:spacing w:val="8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ose: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gathering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amalgamation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parameters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games,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supply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application.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  <w:sectPr>
          <w:pgMar w:header="0" w:footer="811" w:top="130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-25"/>
          <w:w w:val="11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unctionali</w:t>
      </w:r>
      <w:r>
        <w:rPr>
          <w:rFonts w:cs="Times New Roman" w:hAnsi="Times New Roman" w:eastAsia="Times New Roman" w:ascii="Times New Roman"/>
          <w:b/>
          <w:spacing w:val="-9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acquisition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preset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URLs,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manner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user’s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hosen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transformed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reusable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websc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minimizing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endency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4.4)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illustrates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teraction:</w:t>
      </w:r>
      <w:r>
        <w:rPr>
          <w:rFonts w:cs="Times New Roman" w:hAnsi="Times New Roman" w:eastAsia="Times New Roman" w:ascii="Times New Roman"/>
          <w:b/>
          <w:spacing w:val="0"/>
          <w:w w:val="11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4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websc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primarily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i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acquisition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rs.</w:t>
      </w:r>
      <w:r>
        <w:rPr>
          <w:rFonts w:cs="Times New Roman" w:hAnsi="Times New Roman" w:eastAsia="Times New Roman" w:ascii="Times New Roman"/>
          <w:spacing w:val="4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i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e’s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4.5)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illustrates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9"/>
          <w:sz w:val="24"/>
          <w:szCs w:val="24"/>
        </w:rPr>
        <w:t>websc</w:t>
      </w:r>
      <w:r>
        <w:rPr>
          <w:rFonts w:cs="Times New Roman" w:hAnsi="Times New Roman" w:eastAsia="Times New Roman" w:ascii="Times New Roman"/>
          <w:i/>
          <w:spacing w:val="-12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9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3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-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teractions.</w:t>
      </w:r>
      <w:r>
        <w:rPr>
          <w:rFonts w:cs="Times New Roman" w:hAnsi="Times New Roman" w:eastAsia="Times New Roman" w:ascii="Times New Roman"/>
          <w:spacing w:val="4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01"/>
      </w:pPr>
      <w:r>
        <w:pict>
          <v:shape type="#_x0000_t75" style="width:395.423pt;height:244.135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89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4.4:</w:t>
      </w:r>
      <w:r>
        <w:rPr>
          <w:rFonts w:cs="Times New Roman" w:hAnsi="Times New Roman" w:eastAsia="Times New Roman" w:ascii="Times New Roman"/>
          <w:spacing w:val="4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UML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-1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80"/>
      </w:pPr>
      <w:r>
        <w:pict>
          <v:shape type="#_x0000_t75" style="width:307.565pt;height:230.804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left="1915"/>
        <w:sectPr>
          <w:pgNumType w:start="18"/>
          <w:pgMar w:footer="811" w:header="0" w:top="1340" w:bottom="280" w:left="1600" w:right="1300"/>
          <w:footerReference w:type="default" r:id="rId1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4.5: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websc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spacing w:before="61"/>
        <w:ind w:left="101" w:right="2927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4.3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6"/>
          <w:w w:val="114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b/>
          <w:spacing w:val="-13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hnologies</w:t>
      </w:r>
      <w:r>
        <w:rPr>
          <w:rFonts w:cs="Times New Roman" w:hAnsi="Times New Roman" w:eastAsia="Times New Roman" w:ascii="Times New Roman"/>
          <w:b/>
          <w:spacing w:val="49"/>
          <w:w w:val="114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2"/>
          <w:w w:val="117"/>
          <w:sz w:val="34"/>
          <w:szCs w:val="3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2"/>
          <w:sz w:val="34"/>
          <w:szCs w:val="34"/>
        </w:rPr>
        <w:t>rame</w:t>
      </w:r>
      <w:r>
        <w:rPr>
          <w:rFonts w:cs="Times New Roman" w:hAnsi="Times New Roman" w:eastAsia="Times New Roman" w:ascii="Times New Roman"/>
          <w:b/>
          <w:spacing w:val="-11"/>
          <w:w w:val="112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10"/>
          <w:sz w:val="34"/>
          <w:szCs w:val="34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7097"/>
      </w:pPr>
      <w:r>
        <w:rPr>
          <w:rFonts w:cs="Times New Roman" w:hAnsi="Times New Roman" w:eastAsia="Times New Roman" w:ascii="Times New Roman"/>
          <w:b/>
          <w:spacing w:val="0"/>
          <w:w w:val="120"/>
          <w:sz w:val="28"/>
          <w:szCs w:val="28"/>
        </w:rPr>
        <w:t>4.3.1</w:t>
      </w:r>
      <w:r>
        <w:rPr>
          <w:rFonts w:cs="Times New Roman" w:hAnsi="Times New Roman" w:eastAsia="Times New Roman" w:ascii="Times New Roman"/>
          <w:b/>
          <w:spacing w:val="0"/>
          <w:w w:val="12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59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0"/>
          <w:sz w:val="28"/>
          <w:szCs w:val="28"/>
        </w:rPr>
        <w:t>.NET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applica-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cross-platform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orts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languages,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C#.</w:t>
      </w:r>
      <w:r>
        <w:rPr>
          <w:rFonts w:cs="Times New Roman" w:hAnsi="Times New Roman" w:eastAsia="Times New Roman" w:ascii="Times New Roman"/>
          <w:spacing w:val="2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[36]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5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.Net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C#,</w:t>
      </w:r>
      <w:r>
        <w:rPr>
          <w:rFonts w:cs="Times New Roman" w:hAnsi="Times New Roman" w:eastAsia="Times New Roman" w:ascii="Times New Roman"/>
          <w:spacing w:val="3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It’s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4.3.16)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RestSharp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seamless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exprience.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5504"/>
      </w:pP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4.3.2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pacing w:val="8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Beautiful</w:t>
      </w:r>
      <w:r>
        <w:rPr>
          <w:rFonts w:cs="Times New Roman" w:hAnsi="Times New Roman" w:eastAsia="Times New Roman" w:ascii="Times New Roman"/>
          <w:b/>
          <w:spacing w:val="37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Soup</w:t>
      </w:r>
      <w:r>
        <w:rPr>
          <w:rFonts w:cs="Times New Roman" w:hAnsi="Times New Roman" w:eastAsia="Times New Roman" w:ascii="Times New Roman"/>
          <w:b/>
          <w:spacing w:val="20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1" w:right="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Beautiful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Soup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[17]</w:t>
      </w:r>
      <w:r>
        <w:rPr>
          <w:rFonts w:cs="Times New Roman" w:hAnsi="Times New Roman" w:eastAsia="Times New Roman" w:ascii="Times New Roman"/>
          <w:spacing w:val="6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opula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ython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extracts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HTML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7" w:lineRule="auto" w:line="310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XML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sourced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eb.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eraging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attributes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unique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selected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rkup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language,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facilitates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tag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text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parsing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precisely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tify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extract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desired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scarping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oses,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alongside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onsible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ebsites.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Beautiful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Soup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extraction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cquired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storage.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5516"/>
      </w:pP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4.3.3</w:t>
      </w: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4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7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9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User</w:t>
      </w:r>
      <w:r>
        <w:rPr>
          <w:rFonts w:cs="Times New Roman" w:hAnsi="Times New Roman" w:eastAsia="Times New Roman" w:ascii="Times New Roman"/>
          <w:b/>
          <w:spacing w:val="25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Age</w:t>
      </w:r>
      <w:r>
        <w:rPr>
          <w:rFonts w:cs="Times New Roman" w:hAnsi="Times New Roman" w:eastAsia="Times New Roman" w:ascii="Times New Roman"/>
          <w:b/>
          <w:spacing w:val="-9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3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extraction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ebsites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crucial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onsider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ebsite’s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header,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discern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4.3.5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headers).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pict>
          <v:group style="position:absolute;margin-left:85.039pt;margin-top:75.4301pt;width:175.745pt;height:0pt;mso-position-horizontal-relative:page;mso-position-vertical-relative:paragraph;z-index:-6158" coordorigin="1701,1509" coordsize="3515,0">
            <v:shape style="position:absolute;left:1701;top:1509;width:3515;height:0" coordorigin="1701,1509" coordsize="3515,0" path="m1701,1509l5216,150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scrap-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outside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requireme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ebsite.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urn</w:t>
      </w:r>
      <w:r>
        <w:rPr>
          <w:rFonts w:cs="Times New Roman" w:hAnsi="Times New Roman" w:eastAsia="Times New Roman" w:ascii="Times New Roman"/>
          <w:spacing w:val="3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disrupting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7" w:lineRule="auto" w:line="248"/>
        <w:ind w:left="101" w:right="83" w:firstLine="269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Hy</w:t>
      </w:r>
      <w:r>
        <w:rPr>
          <w:rFonts w:cs="Times New Roman" w:hAnsi="Times New Roman" w:eastAsia="Times New Roman" w:ascii="Times New Roman"/>
          <w:spacing w:val="5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ext</w:t>
      </w:r>
      <w:r>
        <w:rPr>
          <w:rFonts w:cs="Times New Roman" w:hAnsi="Times New Roman" w:eastAsia="Times New Roman" w:ascii="Times New Roman"/>
          <w:spacing w:val="25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Markup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(HTML)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markup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house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online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5"/>
          <w:w w:val="103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6"/>
          <w:w w:val="113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basic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structure</w:t>
      </w:r>
      <w:r>
        <w:rPr>
          <w:rFonts w:cs="Times New Roman" w:hAnsi="Times New Roman" w:eastAsia="Times New Roman" w:ascii="Times New Roman"/>
          <w:spacing w:val="1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pages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[16].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70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Extensible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Markup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(XML)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markup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transf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storage.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01" w:right="83"/>
        <w:sectPr>
          <w:pgMar w:header="0" w:footer="811" w:top="126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preset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tags,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organize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6"/>
          <w:w w:val="11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jecti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ey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alue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str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ucture</w:t>
      </w:r>
      <w:r>
        <w:rPr>
          <w:rFonts w:cs="Times New Roman" w:hAnsi="Times New Roman" w:eastAsia="Times New Roman" w:ascii="Times New Roman"/>
          <w:spacing w:val="16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[18].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fake-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agent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headers,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equests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[20].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option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preset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mimic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alongside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dologies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promoting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ymi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erful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tributing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ion’s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ymi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scrap-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7128"/>
      </w:pP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4.3.4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pacing w:val="8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Flask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Flask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ersatili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min-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imalistic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comparison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[26].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platforms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2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Flask’s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WSGI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terface)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ecifications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ultitude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Nginx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[25].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Flask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built-in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debugging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features.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extensions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capabilities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handle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session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nectivi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cuses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cessary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enforcing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constrai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Flask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[25].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ease-of-use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compatible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Python.</w:t>
      </w:r>
      <w:r>
        <w:rPr>
          <w:rFonts w:cs="Times New Roman" w:hAnsi="Times New Roman" w:eastAsia="Times New Roman" w:ascii="Times New Roman"/>
          <w:spacing w:val="3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robust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Django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Flask’s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candida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954"/>
      </w:pP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4.3.5</w:t>
      </w: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51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HTTP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ansfer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(HTTP)</w:t>
      </w:r>
      <w:r>
        <w:rPr>
          <w:rFonts w:cs="Times New Roman" w:hAnsi="Times New Roman" w:eastAsia="Times New Roman" w:ascii="Times New Roman"/>
          <w:spacing w:val="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eb-based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wsers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eb-applications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  <w:sectPr>
          <w:pgMar w:header="0" w:footer="811" w:top="134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unidirectional,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request-res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appropriate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transmitted</w:t>
      </w:r>
      <w:r>
        <w:rPr>
          <w:rFonts w:cs="Times New Roman" w:hAnsi="Times New Roman" w:eastAsia="Times New Roman" w:ascii="Times New Roman"/>
          <w:spacing w:val="1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9"/>
        <w:ind w:left="101" w:right="37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JSON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HTML,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XML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[23].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headers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[21].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destination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parameters</w: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headers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hoice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comprised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headers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houses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[23].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parameterized</w:t>
      </w:r>
      <w:r>
        <w:rPr>
          <w:rFonts w:cs="Times New Roman" w:hAnsi="Times New Roman" w:eastAsia="Times New Roman" w:ascii="Times New Roman"/>
          <w:spacing w:val="2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include: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87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resource.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submits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func-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tionali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87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tLeast" w:line="540"/>
        <w:ind w:left="452" w:right="76" w:hanging="65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parameterized</w:t>
      </w:r>
      <w:r>
        <w:rPr>
          <w:rFonts w:cs="Times New Roman" w:hAnsi="Times New Roman" w:eastAsia="Times New Roman" w:ascii="Times New Roman"/>
          <w:spacing w:val="1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urce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2"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categorized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groups,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categories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informa-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include: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transaction</w:t>
      </w:r>
      <w:r>
        <w:rPr>
          <w:rFonts w:cs="Times New Roman" w:hAnsi="Times New Roman" w:eastAsia="Times New Roman" w:ascii="Times New Roman"/>
          <w:spacing w:val="4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successfully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requested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returned.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87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204: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87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400: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obstructed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er’s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ttempt</w:t>
      </w:r>
      <w:r>
        <w:rPr>
          <w:rFonts w:cs="Times New Roman" w:hAnsi="Times New Roman" w:eastAsia="Times New Roman" w:ascii="Times New Roman"/>
          <w:spacing w:val="1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request.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87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404: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resource.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686" w:right="76" w:hanging="299"/>
      </w:pPr>
      <w:r>
        <w:rPr>
          <w:rFonts w:cs="Times New Roman" w:hAnsi="Times New Roman" w:eastAsia="Times New Roman" w:ascii="Times New Roman"/>
          <w:spacing w:val="0"/>
          <w:w w:val="21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-13"/>
          <w:w w:val="2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500: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ccurrence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error,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obstructing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fulfill-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request.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 w:firstLine="351"/>
      </w:pPr>
      <w:r>
        <w:pict>
          <v:group style="position:absolute;margin-left:85.039pt;margin-top:57.3521pt;width:175.745pt;height:0pt;mso-position-horizontal-relative:page;mso-position-vertical-relative:paragraph;z-index:-6157" coordorigin="1701,1147" coordsize="3515,0">
            <v:shape style="position:absolute;left:1701;top:1147;width:3515;height:0" coordorigin="1701,1147" coordsize="3515,0" path="m1701,1147l5216,114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(HTTPS)</w:t>
      </w:r>
      <w:r>
        <w:rPr>
          <w:rFonts w:cs="Times New Roman" w:hAnsi="Times New Roman" w:eastAsia="Times New Roman" w:ascii="Times New Roman"/>
          <w:spacing w:val="3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encryption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ransaction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esdropping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attempts.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7" w:lineRule="auto" w:line="249"/>
        <w:ind w:left="101" w:right="83" w:firstLine="269"/>
        <w:sectPr>
          <w:pgMar w:header="0" w:footer="811" w:top="132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6"/>
          <w:w w:val="121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aScrip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8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jec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Notation</w:t>
      </w:r>
      <w:r>
        <w:rPr>
          <w:rFonts w:cs="Times New Roman" w:hAnsi="Times New Roman" w:eastAsia="Times New Roman" w:ascii="Times New Roman"/>
          <w:spacing w:val="2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(JSON)</w:t>
      </w:r>
      <w:r>
        <w:rPr>
          <w:rFonts w:cs="Times New Roman" w:hAnsi="Times New Roman" w:eastAsia="Times New Roman" w:ascii="Times New Roman"/>
          <w:spacing w:val="27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opular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lig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5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eigth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structure</w:t>
      </w:r>
      <w:r>
        <w:rPr>
          <w:rFonts w:cs="Times New Roman" w:hAnsi="Times New Roman" w:eastAsia="Times New Roman" w:ascii="Times New Roman"/>
          <w:spacing w:val="26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utilizes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ey-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alue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func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tionali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8"/>
          <w:w w:val="108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5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Due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it’s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simplici</w:t>
      </w:r>
      <w:r>
        <w:rPr>
          <w:rFonts w:cs="Times New Roman" w:hAnsi="Times New Roman" w:eastAsia="Times New Roman" w:ascii="Times New Roman"/>
          <w:spacing w:val="-5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compatibili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programming</w:t>
      </w:r>
      <w:r>
        <w:rPr>
          <w:rFonts w:cs="Times New Roman" w:hAnsi="Times New Roman" w:eastAsia="Times New Roman" w:ascii="Times New Roman"/>
          <w:spacing w:val="28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languages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hoice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online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spacing w:val="12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hange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[22].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77"/>
        <w:ind w:left="101" w:right="6371"/>
      </w:pP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4.3.6</w:t>
      </w: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4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Matplotlib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Matplotlib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y-mai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tained</w:t>
      </w:r>
      <w:r>
        <w:rPr>
          <w:rFonts w:cs="Times New Roman" w:hAnsi="Times New Roman" w:eastAsia="Times New Roman" w:ascii="Times New Roman"/>
          <w:spacing w:val="4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cre-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static,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animated,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[27].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Matplotlib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ersatile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It’s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Pyplot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eddable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diagrams.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capabilities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kage’s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Pyplot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uti-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lization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783"/>
      </w:pPr>
      <w:r>
        <w:rPr>
          <w:rFonts w:cs="Times New Roman" w:hAnsi="Times New Roman" w:eastAsia="Times New Roman" w:ascii="Times New Roman"/>
          <w:b/>
          <w:spacing w:val="0"/>
          <w:w w:val="115"/>
          <w:sz w:val="28"/>
          <w:szCs w:val="28"/>
        </w:rPr>
        <w:t>4.3.7</w:t>
      </w:r>
      <w:r>
        <w:rPr>
          <w:rFonts w:cs="Times New Roman" w:hAnsi="Times New Roman" w:eastAsia="Times New Roman" w:ascii="Times New Roman"/>
          <w:b/>
          <w:spacing w:val="0"/>
          <w:w w:val="115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pacing w:val="17"/>
          <w:w w:val="11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28"/>
          <w:szCs w:val="28"/>
        </w:rPr>
        <w:t>MySQL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MySQL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(RDBMS).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it’s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eed,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Structured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Query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(SQL)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[28]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MySQL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eas-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extraction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nature,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coupled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idespread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solidified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application.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864"/>
      </w:pP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4.3.8</w:t>
      </w: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4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9"/>
          <w:w w:val="129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4"/>
          <w:sz w:val="28"/>
          <w:szCs w:val="28"/>
        </w:rPr>
        <w:t>andas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6"/>
        <w:ind w:left="101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McKinney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soug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attain</w:t>
      </w:r>
      <w:r>
        <w:rPr>
          <w:rFonts w:cs="Times New Roman" w:hAnsi="Times New Roman" w:eastAsia="Times New Roman" w:ascii="Times New Roman"/>
          <w:spacing w:val="4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tabular</w:t>
      </w:r>
      <w:r>
        <w:rPr>
          <w:rFonts w:cs="Times New Roman" w:hAnsi="Times New Roman" w:eastAsia="Times New Roman" w:ascii="Times New Roman"/>
          <w:spacing w:val="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22"/>
          <w:w w:val="10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rames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flexibili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[29]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opular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ersatili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abular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efficiency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parsing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tabular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20"/>
          <w:w w:val="112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rames.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838"/>
      </w:pP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4.3.9</w:t>
      </w: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51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pict>
          <v:group style="position:absolute;margin-left:85.039pt;margin-top:39.4251pt;width:175.745pt;height:0pt;mso-position-horizontal-relative:page;mso-position-vertical-relative:paragraph;z-index:-6156" coordorigin="1701,789" coordsize="3515,0">
            <v:shape style="position:absolute;left:1701;top:789;width:3515;height:0" coordorigin="1701,789" coordsize="3515,0" path="m1701,789l5216,78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ect-orie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dynamic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yping,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dynamic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binding,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structures.</w:t>
      </w:r>
      <w:r>
        <w:rPr>
          <w:rFonts w:cs="Times New Roman" w:hAnsi="Times New Roman" w:eastAsia="Times New Roman" w:ascii="Times New Roman"/>
          <w:spacing w:val="4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7" w:lineRule="auto" w:line="249"/>
        <w:ind w:left="101" w:right="83" w:firstLine="269"/>
        <w:sectPr>
          <w:pgMar w:header="0" w:footer="811" w:top="130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-19"/>
          <w:w w:val="11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rames</w:t>
      </w:r>
      <w:r>
        <w:rPr>
          <w:rFonts w:cs="Times New Roman" w:hAnsi="Times New Roman" w:eastAsia="Times New Roman" w:ascii="Times New Roman"/>
          <w:spacing w:val="33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o-dimens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tabular</w:t>
      </w:r>
      <w:r>
        <w:rPr>
          <w:rFonts w:cs="Times New Roman" w:hAnsi="Times New Roman" w:eastAsia="Times New Roman" w:ascii="Times New Roman"/>
          <w:spacing w:val="23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structures</w:t>
      </w:r>
      <w:r>
        <w:rPr>
          <w:rFonts w:cs="Times New Roman" w:hAnsi="Times New Roman" w:eastAsia="Times New Roman" w:ascii="Times New Roman"/>
          <w:spacing w:val="26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housing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accessible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columns.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Visuall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-19"/>
          <w:w w:val="11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rames</w:t>
      </w:r>
      <w:r>
        <w:rPr>
          <w:rFonts w:cs="Times New Roman" w:hAnsi="Times New Roman" w:eastAsia="Times New Roman" w:ascii="Times New Roman"/>
          <w:spacing w:val="4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ble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spreadsheets,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structurally</w:t>
      </w:r>
      <w:r>
        <w:rPr>
          <w:rFonts w:cs="Times New Roman" w:hAnsi="Times New Roman" w:eastAsia="Times New Roman" w:ascii="Times New Roman"/>
          <w:spacing w:val="-3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ey-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alue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structures.</w:t>
      </w:r>
      <w:r>
        <w:rPr>
          <w:rFonts w:cs="Times New Roman" w:hAnsi="Times New Roman" w:eastAsia="Times New Roman" w:ascii="Times New Roman"/>
          <w:spacing w:val="33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[29]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 w:lineRule="auto" w:line="311"/>
        <w:ind w:left="452" w:right="76" w:hanging="351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terpreted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structure,</w:t>
      </w:r>
      <w:r>
        <w:rPr>
          <w:rFonts w:cs="Times New Roman" w:hAnsi="Times New Roman" w:eastAsia="Times New Roman" w:ascii="Times New Roman"/>
          <w:spacing w:val="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readable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k-end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kages,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erful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matplotlib</w:t>
      </w:r>
      <w:r>
        <w:rPr>
          <w:rFonts w:cs="Times New Roman" w:hAnsi="Times New Roman" w:eastAsia="Times New Roman" w:ascii="Times New Roman"/>
          <w:spacing w:val="3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enie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449"/>
      </w:pP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4.3.10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6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Requests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[31]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ebsites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HTML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parameterized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xies,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246"/>
      </w:pP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4.3.11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pacing w:val="4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RestSharp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RestSharp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hronous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asyn-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hronous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HTT</w:t>
      </w:r>
      <w:r>
        <w:rPr>
          <w:rFonts w:cs="Times New Roman" w:hAnsi="Times New Roman" w:eastAsia="Times New Roman" w:ascii="Times New Roman"/>
          <w:spacing w:val="-21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teracting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handling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serialization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deserializ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JSON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XML.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[32]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capabiliti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ractions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host’s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API.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JSONs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deserialized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165"/>
      </w:pP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4.3.12</w:t>
      </w: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40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REST</w:t>
      </w:r>
      <w:r>
        <w:rPr>
          <w:rFonts w:cs="Times New Roman" w:hAnsi="Times New Roman" w:eastAsia="Times New Roman" w:ascii="Times New Roman"/>
          <w:b/>
          <w:spacing w:val="-6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1"/>
          <w:sz w:val="28"/>
          <w:szCs w:val="28"/>
        </w:rPr>
        <w:t>API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tational</w:t>
      </w:r>
      <w:r>
        <w:rPr>
          <w:rFonts w:cs="Times New Roman" w:hAnsi="Times New Roman" w:eastAsia="Times New Roman" w:ascii="Times New Roman"/>
          <w:spacing w:val="3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ransfer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(REST)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efers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principles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guide-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stipulate</w:t>
      </w:r>
      <w:r>
        <w:rPr>
          <w:rFonts w:cs="Times New Roman" w:hAnsi="Times New Roman" w:eastAsia="Times New Roman" w:ascii="Times New Roman"/>
          <w:spacing w:val="2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JSON,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HTML,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XML.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h-other’s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success.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acceptable,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executable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organiz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reque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JSON.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433"/>
      </w:pP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4.3.13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b/>
          <w:spacing w:val="4"/>
          <w:w w:val="11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28"/>
          <w:szCs w:val="28"/>
        </w:rPr>
        <w:t>Selenium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  <w:sectPr>
          <w:pgMar w:header="0" w:footer="811" w:top="134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Selenium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automa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4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terface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(UI)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teraction.</w:t>
      </w:r>
      <w:r>
        <w:rPr>
          <w:rFonts w:cs="Times New Roman" w:hAnsi="Times New Roman" w:eastAsia="Times New Roman" w:ascii="Times New Roman"/>
          <w:spacing w:val="3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Selenium’s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ebDri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wsers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terac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programmatic</w:t>
      </w:r>
      <w:r>
        <w:rPr>
          <w:rFonts w:cs="Times New Roman" w:hAnsi="Times New Roman" w:eastAsia="Times New Roman" w:ascii="Times New Roman"/>
          <w:spacing w:val="3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buttons,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pages.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Selenium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languages,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Python.</w:t>
      </w:r>
      <w:r>
        <w:rPr>
          <w:rFonts w:cs="Times New Roman" w:hAnsi="Times New Roman" w:eastAsia="Times New Roman" w:ascii="Times New Roman"/>
          <w:spacing w:val="3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tiation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Mozilla’s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ogle’s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Chrome,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tributed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Undetecte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Chrome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library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2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attempting</w:t>
      </w:r>
      <w:r>
        <w:rPr>
          <w:rFonts w:cs="Times New Roman" w:hAnsi="Times New Roman" w:eastAsia="Times New Roman" w:ascii="Times New Roman"/>
          <w:spacing w:val="3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Python’s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lenium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tiating</w:t>
      </w:r>
      <w:r>
        <w:rPr>
          <w:rFonts w:cs="Times New Roman" w:hAnsi="Times New Roman" w:eastAsia="Times New Roman" w:ascii="Times New Roman"/>
          <w:spacing w:val="4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retrie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manner.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5384"/>
      </w:pP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4.3.14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6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7"/>
          <w:w w:val="1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9"/>
          <w:sz w:val="28"/>
          <w:szCs w:val="28"/>
        </w:rPr>
        <w:t>estSta</w:t>
      </w:r>
      <w:r>
        <w:rPr>
          <w:rFonts w:cs="Times New Roman" w:hAnsi="Times New Roman" w:eastAsia="Times New Roman" w:ascii="Times New Roman"/>
          <w:b/>
          <w:spacing w:val="-9"/>
          <w:w w:val="119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8"/>
          <w:sz w:val="28"/>
          <w:szCs w:val="28"/>
        </w:rPr>
        <w:t>k.White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automation</w:t>
      </w:r>
      <w:r>
        <w:rPr>
          <w:rFonts w:cs="Times New Roman" w:hAnsi="Times New Roman" w:eastAsia="Times New Roman" w:ascii="Times New Roman"/>
          <w:spacing w:val="1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desktop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scripting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languages.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[38]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5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automation</w:t>
      </w:r>
      <w:r>
        <w:rPr>
          <w:rFonts w:cs="Times New Roman" w:hAnsi="Times New Roman" w:eastAsia="Times New Roman" w:ascii="Times New Roman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oses.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orms-based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desktop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appropriate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basic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assurance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479"/>
      </w:pPr>
      <w:r>
        <w:rPr>
          <w:rFonts w:cs="Times New Roman" w:hAnsi="Times New Roman" w:eastAsia="Times New Roman" w:ascii="Times New Roman"/>
          <w:b/>
          <w:spacing w:val="0"/>
          <w:w w:val="122"/>
          <w:sz w:val="28"/>
          <w:szCs w:val="28"/>
        </w:rPr>
        <w:t>4.3.15</w:t>
      </w:r>
      <w:r>
        <w:rPr>
          <w:rFonts w:cs="Times New Roman" w:hAnsi="Times New Roman" w:eastAsia="Times New Roman" w:ascii="Times New Roman"/>
          <w:b/>
          <w:spacing w:val="0"/>
          <w:w w:val="122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31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2"/>
          <w:sz w:val="28"/>
          <w:szCs w:val="28"/>
        </w:rPr>
        <w:t>XAMPP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101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platform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MariaDB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PHP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(XAMPP)</w:t>
      </w:r>
      <w:r>
        <w:rPr>
          <w:rFonts w:cs="Times New Roman" w:hAnsi="Times New Roman" w:eastAsia="Times New Roman" w:ascii="Times New Roman"/>
          <w:spacing w:val="-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utilization.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riginally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riends,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It’s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mless,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4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[37]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XAMPP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plication’s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terface,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user-friendly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erience.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1" w:right="6246"/>
        <w:sectPr>
          <w:pgMar w:header="0" w:footer="811" w:top="134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4.3.16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76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28"/>
          <w:szCs w:val="28"/>
        </w:rPr>
        <w:t>Win</w:t>
      </w:r>
      <w:r>
        <w:rPr>
          <w:rFonts w:cs="Times New Roman" w:hAnsi="Times New Roman" w:eastAsia="Times New Roman" w:ascii="Times New Roman"/>
          <w:b/>
          <w:spacing w:val="-27"/>
          <w:w w:val="11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3"/>
          <w:sz w:val="28"/>
          <w:szCs w:val="28"/>
        </w:rPr>
        <w:t>orms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129" w:right="2845"/>
      </w:pP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b/>
          <w:spacing w:val="64"/>
          <w:w w:val="113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2430" w:right="2146"/>
        <w:sectPr>
          <w:pgMar w:header="0" w:footer="811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b/>
          <w:w w:val="114"/>
          <w:sz w:val="49"/>
          <w:szCs w:val="49"/>
        </w:rPr>
        <w:t>Impleme</w:t>
      </w:r>
      <w:r>
        <w:rPr>
          <w:rFonts w:cs="Times New Roman" w:hAnsi="Times New Roman" w:eastAsia="Times New Roman" w:ascii="Times New Roman"/>
          <w:b/>
          <w:spacing w:val="-16"/>
          <w:w w:val="114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8"/>
          <w:sz w:val="49"/>
          <w:szCs w:val="49"/>
        </w:rPr>
        <w:t>tation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209" w:right="2845"/>
      </w:pP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b/>
          <w:spacing w:val="64"/>
          <w:w w:val="113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1669" w:right="1304"/>
      </w:pPr>
      <w:r>
        <w:rPr>
          <w:rFonts w:cs="Times New Roman" w:hAnsi="Times New Roman" w:eastAsia="Times New Roman" w:ascii="Times New Roman"/>
          <w:b/>
          <w:spacing w:val="-55"/>
          <w:w w:val="117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7"/>
          <w:sz w:val="49"/>
          <w:szCs w:val="49"/>
        </w:rPr>
        <w:t>esting</w:t>
      </w:r>
      <w:r>
        <w:rPr>
          <w:rFonts w:cs="Times New Roman" w:hAnsi="Times New Roman" w:eastAsia="Times New Roman" w:ascii="Times New Roman"/>
          <w:b/>
          <w:spacing w:val="53"/>
          <w:w w:val="11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9"/>
          <w:szCs w:val="49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36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-46"/>
          <w:w w:val="119"/>
          <w:sz w:val="49"/>
          <w:szCs w:val="49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14"/>
          <w:sz w:val="49"/>
          <w:szCs w:val="49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6.1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20"/>
          <w:sz w:val="34"/>
          <w:szCs w:val="34"/>
        </w:rPr>
        <w:t>Unit</w:t>
      </w:r>
      <w:r>
        <w:rPr>
          <w:rFonts w:cs="Times New Roman" w:hAnsi="Times New Roman" w:eastAsia="Times New Roman" w:ascii="Times New Roman"/>
          <w:b/>
          <w:spacing w:val="27"/>
          <w:w w:val="12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2"/>
          <w:w w:val="118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esting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6.2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b/>
          <w:spacing w:val="-13"/>
          <w:w w:val="115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tegration</w:t>
      </w:r>
      <w:r>
        <w:rPr>
          <w:rFonts w:cs="Times New Roman" w:hAnsi="Times New Roman" w:eastAsia="Times New Roman" w:ascii="Times New Roman"/>
          <w:b/>
          <w:spacing w:val="32"/>
          <w:w w:val="11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2"/>
          <w:w w:val="118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esting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6.3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System</w:t>
      </w:r>
      <w:r>
        <w:rPr>
          <w:rFonts w:cs="Times New Roman" w:hAnsi="Times New Roman" w:eastAsia="Times New Roman" w:ascii="Times New Roman"/>
          <w:b/>
          <w:spacing w:val="30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2"/>
          <w:w w:val="118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esting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white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  <w:sectPr>
          <w:pgMar w:header="0" w:footer="811" w:top="1560" w:bottom="280" w:left="1600" w:right="168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6.4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12"/>
          <w:w w:val="113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3"/>
          <w:sz w:val="34"/>
          <w:szCs w:val="34"/>
        </w:rPr>
        <w:t>erformance</w:t>
      </w:r>
      <w:r>
        <w:rPr>
          <w:rFonts w:cs="Times New Roman" w:hAnsi="Times New Roman" w:eastAsia="Times New Roman" w:ascii="Times New Roman"/>
          <w:b/>
          <w:spacing w:val="46"/>
          <w:w w:val="11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2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b/>
          <w:spacing w:val="-22"/>
          <w:w w:val="12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aluation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209" w:right="3225"/>
      </w:pP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b/>
          <w:spacing w:val="64"/>
          <w:w w:val="113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1638" w:right="1654"/>
      </w:pPr>
      <w:r>
        <w:rPr>
          <w:rFonts w:cs="Times New Roman" w:hAnsi="Times New Roman" w:eastAsia="Times New Roman" w:ascii="Times New Roman"/>
          <w:b/>
          <w:spacing w:val="0"/>
          <w:w w:val="117"/>
          <w:sz w:val="49"/>
          <w:szCs w:val="49"/>
        </w:rPr>
        <w:t>Results</w:t>
      </w:r>
      <w:r>
        <w:rPr>
          <w:rFonts w:cs="Times New Roman" w:hAnsi="Times New Roman" w:eastAsia="Times New Roman" w:ascii="Times New Roman"/>
          <w:b/>
          <w:spacing w:val="42"/>
          <w:w w:val="11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9"/>
          <w:szCs w:val="49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36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49"/>
          <w:szCs w:val="49"/>
        </w:rPr>
        <w:t>Discussion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7.1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Analysis</w:t>
      </w:r>
      <w:r>
        <w:rPr>
          <w:rFonts w:cs="Times New Roman" w:hAnsi="Times New Roman" w:eastAsia="Times New Roman" w:ascii="Times New Roman"/>
          <w:b/>
          <w:spacing w:val="30"/>
          <w:w w:val="11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b/>
          <w:spacing w:val="7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7"/>
          <w:w w:val="117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eb</w:t>
      </w:r>
      <w:r>
        <w:rPr>
          <w:rFonts w:cs="Times New Roman" w:hAnsi="Times New Roman" w:eastAsia="Times New Roman" w:ascii="Times New Roman"/>
          <w:b/>
          <w:spacing w:val="28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Scraping</w:t>
      </w:r>
      <w:r>
        <w:rPr>
          <w:rFonts w:cs="Times New Roman" w:hAnsi="Times New Roman" w:eastAsia="Times New Roman" w:ascii="Times New Roman"/>
          <w:b/>
          <w:spacing w:val="-36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7.2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b/>
          <w:spacing w:val="-25"/>
          <w:w w:val="114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aluation</w:t>
      </w:r>
      <w:r>
        <w:rPr>
          <w:rFonts w:cs="Times New Roman" w:hAnsi="Times New Roman" w:eastAsia="Times New Roman" w:ascii="Times New Roman"/>
          <w:b/>
          <w:spacing w:val="40"/>
          <w:w w:val="114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b/>
          <w:spacing w:val="7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Mo</w:t>
      </w:r>
      <w:r>
        <w:rPr>
          <w:rFonts w:cs="Times New Roman" w:hAnsi="Times New Roman" w:eastAsia="Times New Roman" w:ascii="Times New Roman"/>
          <w:b/>
          <w:spacing w:val="-13"/>
          <w:w w:val="117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te</w:t>
      </w:r>
      <w:r>
        <w:rPr>
          <w:rFonts w:cs="Times New Roman" w:hAnsi="Times New Roman" w:eastAsia="Times New Roman" w:ascii="Times New Roman"/>
          <w:b/>
          <w:spacing w:val="29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Carlo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4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Si</w:t>
      </w:r>
      <w:r>
        <w:rPr>
          <w:rFonts w:cs="Times New Roman" w:hAnsi="Times New Roman" w:eastAsia="Times New Roman" w:ascii="Times New Roman"/>
          <w:b/>
          <w:spacing w:val="-11"/>
          <w:w w:val="114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ulations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7.3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Comparison</w:t>
      </w:r>
      <w:r>
        <w:rPr>
          <w:rFonts w:cs="Times New Roman" w:hAnsi="Times New Roman" w:eastAsia="Times New Roman" w:ascii="Times New Roman"/>
          <w:b/>
          <w:spacing w:val="-6"/>
          <w:w w:val="11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with</w:t>
      </w:r>
      <w:r>
        <w:rPr>
          <w:rFonts w:cs="Times New Roman" w:hAnsi="Times New Roman" w:eastAsia="Times New Roman" w:ascii="Times New Roman"/>
          <w:b/>
          <w:spacing w:val="44"/>
          <w:w w:val="11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Existing</w:t>
      </w:r>
      <w:r>
        <w:rPr>
          <w:rFonts w:cs="Times New Roman" w:hAnsi="Times New Roman" w:eastAsia="Times New Roman" w:ascii="Times New Roman"/>
          <w:b/>
          <w:spacing w:val="42"/>
          <w:w w:val="11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Meth</w:t>
      </w:r>
      <w:r>
        <w:rPr>
          <w:rFonts w:cs="Times New Roman" w:hAnsi="Times New Roman" w:eastAsia="Times New Roman" w:ascii="Times New Roman"/>
          <w:b/>
          <w:spacing w:val="11"/>
          <w:w w:val="116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101" w:right="76"/>
        <w:sectPr>
          <w:pgMar w:header="0" w:footer="811" w:top="156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selenium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eed.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undetected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hrome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pict>
          <v:group style="position:absolute;margin-left:515.947pt;margin-top:421.425pt;width:7.82pt;height:8.3pt;mso-position-horizontal-relative:page;mso-position-vertical-relative:page;z-index:-6155" coordorigin="10319,8429" coordsize="156,166">
            <v:shape style="position:absolute;left:10323;top:8432;width:0;height:158" coordorigin="10323,8432" coordsize="0,158" path="m10323,8591l10323,8432e" filled="f" stroked="t" strokeweight="0.398pt" strokecolor="#000000">
              <v:path arrowok="t"/>
            </v:shape>
            <v:shape style="position:absolute;left:10327;top:8436;width:140;height:0" coordorigin="10327,8436" coordsize="140,0" path="m10327,8436l10467,8436e" filled="f" stroked="t" strokeweight="0.398pt" strokecolor="#000000">
              <v:path arrowok="t"/>
            </v:shape>
            <v:shape style="position:absolute;left:10327;top:8587;width:140;height:0" coordorigin="10327,8587" coordsize="140,0" path="m10327,8587l10467,8587e" filled="f" stroked="t" strokeweight="0.398pt" strokecolor="#000000">
              <v:path arrowok="t"/>
            </v:shape>
            <v:shape style="position:absolute;left:10471;top:8432;width:0;height:158" coordorigin="10471,8432" coordsize="0,158" path="m10471,8591l10471,8432e" filled="f" stroked="t" strokeweight="0.39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209" w:right="2845"/>
      </w:pP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b/>
          <w:spacing w:val="64"/>
          <w:w w:val="113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3103" w:right="2739"/>
      </w:pPr>
      <w:r>
        <w:rPr>
          <w:rFonts w:cs="Times New Roman" w:hAnsi="Times New Roman" w:eastAsia="Times New Roman" w:ascii="Times New Roman"/>
          <w:b/>
          <w:spacing w:val="0"/>
          <w:w w:val="114"/>
          <w:sz w:val="49"/>
          <w:szCs w:val="49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8.1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sz w:val="34"/>
          <w:szCs w:val="34"/>
        </w:rPr>
        <w:t>Summary</w:t>
      </w:r>
      <w:r>
        <w:rPr>
          <w:rFonts w:cs="Times New Roman" w:hAnsi="Times New Roman" w:eastAsia="Times New Roman" w:ascii="Times New Roman"/>
          <w:b/>
          <w:spacing w:val="32"/>
          <w:w w:val="11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b/>
          <w:spacing w:val="7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Findings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8.2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Co</w:t>
      </w:r>
      <w:r>
        <w:rPr>
          <w:rFonts w:cs="Times New Roman" w:hAnsi="Times New Roman" w:eastAsia="Times New Roman" w:ascii="Times New Roman"/>
          <w:b/>
          <w:spacing w:val="-13"/>
          <w:w w:val="115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tributions</w:t>
      </w:r>
      <w:r>
        <w:rPr>
          <w:rFonts w:cs="Times New Roman" w:hAnsi="Times New Roman" w:eastAsia="Times New Roman" w:ascii="Times New Roman"/>
          <w:b/>
          <w:spacing w:val="34"/>
          <w:w w:val="11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to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1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Kn</w:t>
      </w:r>
      <w:r>
        <w:rPr>
          <w:rFonts w:cs="Times New Roman" w:hAnsi="Times New Roman" w:eastAsia="Times New Roman" w:ascii="Times New Roman"/>
          <w:b/>
          <w:spacing w:val="-11"/>
          <w:w w:val="114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wledge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8.3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Limitations</w:t>
      </w:r>
      <w:r>
        <w:rPr>
          <w:rFonts w:cs="Times New Roman" w:hAnsi="Times New Roman" w:eastAsia="Times New Roman" w:ascii="Times New Roman"/>
          <w:b/>
          <w:spacing w:val="31"/>
          <w:w w:val="114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7"/>
          <w:w w:val="115"/>
          <w:sz w:val="34"/>
          <w:szCs w:val="3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15"/>
          <w:sz w:val="34"/>
          <w:szCs w:val="34"/>
        </w:rPr>
        <w:t>uture</w:t>
      </w:r>
      <w:r>
        <w:rPr>
          <w:rFonts w:cs="Times New Roman" w:hAnsi="Times New Roman" w:eastAsia="Times New Roman" w:ascii="Times New Roman"/>
          <w:b/>
          <w:spacing w:val="40"/>
          <w:w w:val="11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2"/>
          <w:w w:val="117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9"/>
          <w:sz w:val="34"/>
          <w:szCs w:val="3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 w:lineRule="atLeast" w:line="540"/>
        <w:ind w:left="101" w:right="6310"/>
      </w:pPr>
      <w:r>
        <w:rPr>
          <w:rFonts w:cs="Times New Roman" w:hAnsi="Times New Roman" w:eastAsia="Times New Roman" w:ascii="Times New Roman"/>
          <w:b/>
          <w:spacing w:val="0"/>
          <w:w w:val="112"/>
          <w:sz w:val="24"/>
          <w:szCs w:val="24"/>
        </w:rPr>
        <w:t>Theorem</w:t>
      </w:r>
      <w:r>
        <w:rPr>
          <w:rFonts w:cs="Times New Roman" w:hAnsi="Times New Roman" w:eastAsia="Times New Roman" w:ascii="Times New Roman"/>
          <w:b/>
          <w:spacing w:val="2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8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7"/>
          <w:sz w:val="24"/>
          <w:szCs w:val="24"/>
        </w:rPr>
        <w:t>ext.</w:t>
      </w:r>
      <w:r>
        <w:rPr>
          <w:rFonts w:cs="Times New Roman" w:hAnsi="Times New Roman" w:eastAsia="Times New Roman" w:ascii="Times New Roman"/>
          <w:i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ext.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left="101"/>
      </w:pPr>
      <w:r>
        <w:rPr>
          <w:rFonts w:cs="Times New Roman" w:hAnsi="Times New Roman" w:eastAsia="Times New Roman" w:ascii="Times New Roman"/>
          <w:b/>
          <w:spacing w:val="0"/>
          <w:w w:val="113"/>
          <w:sz w:val="24"/>
          <w:szCs w:val="24"/>
        </w:rPr>
        <w:t>Definition</w:t>
      </w:r>
      <w:r>
        <w:rPr>
          <w:rFonts w:cs="Times New Roman" w:hAnsi="Times New Roman" w:eastAsia="Times New Roman" w:ascii="Times New Roman"/>
          <w:b/>
          <w:spacing w:val="2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8.2.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“A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tinomies”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  <w:sectPr>
          <w:pgMar w:header="0" w:footer="811" w:top="1560" w:bottom="280" w:left="1600" w:right="1680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emark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8.3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ext.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3209" w:right="2845"/>
      </w:pP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b/>
          <w:spacing w:val="64"/>
          <w:w w:val="113"/>
          <w:position w:val="-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3"/>
          <w:position w:val="-1"/>
          <w:sz w:val="49"/>
          <w:szCs w:val="49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3033" w:right="2670"/>
      </w:pPr>
      <w:r>
        <w:rPr>
          <w:rFonts w:cs="Times New Roman" w:hAnsi="Times New Roman" w:eastAsia="Times New Roman" w:ascii="Times New Roman"/>
          <w:b/>
          <w:w w:val="115"/>
          <w:sz w:val="49"/>
          <w:szCs w:val="49"/>
        </w:rPr>
        <w:t>Ap</w:t>
      </w:r>
      <w:r>
        <w:rPr>
          <w:rFonts w:cs="Times New Roman" w:hAnsi="Times New Roman" w:eastAsia="Times New Roman" w:ascii="Times New Roman"/>
          <w:b/>
          <w:spacing w:val="15"/>
          <w:w w:val="115"/>
          <w:sz w:val="49"/>
          <w:szCs w:val="49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5"/>
          <w:sz w:val="49"/>
          <w:szCs w:val="49"/>
        </w:rPr>
        <w:t>endices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9.1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b/>
          <w:spacing w:val="11"/>
          <w:w w:val="114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b/>
          <w:spacing w:val="34"/>
          <w:w w:val="114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Samples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9.2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6"/>
          <w:sz w:val="34"/>
          <w:szCs w:val="34"/>
        </w:rPr>
        <w:t>GUI</w:t>
      </w:r>
      <w:r>
        <w:rPr>
          <w:rFonts w:cs="Times New Roman" w:hAnsi="Times New Roman" w:eastAsia="Times New Roman" w:ascii="Times New Roman"/>
          <w:b/>
          <w:spacing w:val="30"/>
          <w:w w:val="11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4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b/>
          <w:spacing w:val="11"/>
          <w:w w:val="114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b/>
          <w:spacing w:val="-11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12"/>
          <w:sz w:val="34"/>
          <w:szCs w:val="34"/>
        </w:rPr>
        <w:t>kups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1"/>
        <w:sectPr>
          <w:pgMar w:header="0" w:footer="811" w:top="1560" w:bottom="280" w:left="1600" w:right="168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9.3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b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37"/>
          <w:w w:val="117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est</w:t>
      </w:r>
      <w:r>
        <w:rPr>
          <w:rFonts w:cs="Times New Roman" w:hAnsi="Times New Roman" w:eastAsia="Times New Roman" w:ascii="Times New Roman"/>
          <w:b/>
          <w:spacing w:val="53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7"/>
          <w:sz w:val="34"/>
          <w:szCs w:val="34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60"/>
        <w:ind w:left="2874" w:right="4191"/>
      </w:pPr>
      <w:r>
        <w:rPr>
          <w:rFonts w:cs="Times New Roman" w:hAnsi="Times New Roman" w:eastAsia="Times New Roman" w:ascii="Times New Roman"/>
          <w:b/>
          <w:w w:val="113"/>
          <w:position w:val="-1"/>
          <w:sz w:val="49"/>
          <w:szCs w:val="49"/>
        </w:rPr>
        <w:t>Bibliograp</w:t>
      </w:r>
      <w:r>
        <w:rPr>
          <w:rFonts w:cs="Times New Roman" w:hAnsi="Times New Roman" w:eastAsia="Times New Roman" w:ascii="Times New Roman"/>
          <w:b/>
          <w:spacing w:val="-17"/>
          <w:w w:val="113"/>
          <w:position w:val="-1"/>
          <w:sz w:val="49"/>
          <w:szCs w:val="49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20"/>
          <w:position w:val="-1"/>
          <w:sz w:val="49"/>
          <w:szCs w:val="4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4"/>
          <w:szCs w:val="24"/>
        </w:rPr>
        <w:tabs>
          <w:tab w:pos="2680" w:val="left"/>
        </w:tabs>
        <w:jc w:val="both"/>
        <w:spacing w:lineRule="auto" w:line="311"/>
        <w:ind w:left="465" w:right="1374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[1]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Medium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1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i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Power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i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Data: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i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9"/>
          <w:sz w:val="24"/>
          <w:szCs w:val="24"/>
        </w:rPr>
        <w:t>Im-</w:t>
      </w:r>
      <w:r>
        <w:rPr>
          <w:rFonts w:cs="Times New Roman" w:hAnsi="Times New Roman" w:eastAsia="Times New Roman" w:ascii="Times New Roman"/>
          <w:i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ppli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i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i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Domains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Jonathan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Mondaut,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hyperlink r:id="rId16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https://medium.com/@jonathanm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o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ndaut/</w:t>
        </w:r>
      </w:hyperlink>
      <w:r>
        <w:rPr>
          <w:rFonts w:cs="Consolas" w:hAnsi="Consolas" w:eastAsia="Consolas" w:ascii="Consolas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60"/>
        <w:ind w:left="465" w:right="-45"/>
      </w:pPr>
      <w:hyperlink r:id="rId17">
        <w:r>
          <w:rPr>
            <w:rFonts w:cs="Consolas" w:hAnsi="Consolas" w:eastAsia="Consolas" w:ascii="Consolas"/>
            <w:w w:val="93"/>
            <w:position w:val="1"/>
            <w:sz w:val="24"/>
            <w:szCs w:val="24"/>
          </w:rPr>
          <w:t>the</w:t>
        </w:r>
        <w:r>
          <w:rPr>
            <w:rFonts w:cs="Consolas" w:hAnsi="Consolas" w:eastAsia="Consolas" w:ascii="Consolas"/>
            <w:spacing w:val="10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power</w:t>
        </w:r>
        <w:r>
          <w:rPr>
            <w:rFonts w:cs="Consolas" w:hAnsi="Consolas" w:eastAsia="Consolas" w:ascii="Consolas"/>
            <w:spacing w:val="9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of</w:t>
        </w:r>
        <w:r>
          <w:rPr>
            <w:rFonts w:cs="Consolas" w:hAnsi="Consolas" w:eastAsia="Consolas" w:ascii="Consolas"/>
            <w:spacing w:val="10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data</w:t>
        </w:r>
        <w:r>
          <w:rPr>
            <w:rFonts w:cs="Consolas" w:hAnsi="Consolas" w:eastAsia="Consolas" w:ascii="Consolas"/>
            <w:spacing w:val="9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understanding</w:t>
        </w:r>
        <w:r>
          <w:rPr>
            <w:rFonts w:cs="Consolas" w:hAnsi="Consolas" w:eastAsia="Consolas" w:ascii="Consolas"/>
            <w:spacing w:val="9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its</w:t>
        </w:r>
        <w:r>
          <w:rPr>
            <w:rFonts w:cs="Consolas" w:hAnsi="Consolas" w:eastAsia="Consolas" w:ascii="Consolas"/>
            <w:spacing w:val="9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impact</w:t>
        </w:r>
        <w:r>
          <w:rPr>
            <w:rFonts w:cs="Consolas" w:hAnsi="Consolas" w:eastAsia="Consolas" w:ascii="Consolas"/>
            <w:spacing w:val="9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and</w:t>
        </w:r>
        <w:r>
          <w:rPr>
            <w:rFonts w:cs="Consolas" w:hAnsi="Consolas" w:eastAsia="Consolas" w:ascii="Consolas"/>
            <w:spacing w:val="10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app</w:t>
        </w:r>
        <w:r>
          <w:rPr>
            <w:rFonts w:cs="Consolas" w:hAnsi="Consolas" w:eastAsia="Consolas" w:ascii="Consolas"/>
            <w:spacing w:val="-1"/>
            <w:w w:val="93"/>
            <w:position w:val="1"/>
            <w:sz w:val="24"/>
            <w:szCs w:val="24"/>
          </w:rPr>
          <w:t>l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ications</w:t>
        </w:r>
        <w:r>
          <w:rPr>
            <w:rFonts w:cs="Consolas" w:hAnsi="Consolas" w:eastAsia="Consolas" w:ascii="Consolas"/>
            <w:spacing w:val="9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across</w:t>
        </w:r>
        <w:r>
          <w:rPr>
            <w:rFonts w:cs="Consolas" w:hAnsi="Consolas" w:eastAsia="Consolas" w:ascii="Consolas"/>
            <w:spacing w:val="9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var</w:t>
        </w:r>
        <w:r>
          <w:rPr>
            <w:rFonts w:cs="Consolas" w:hAnsi="Consolas" w:eastAsia="Consolas" w:ascii="Consolas"/>
            <w:spacing w:val="-1"/>
            <w:w w:val="93"/>
            <w:position w:val="1"/>
            <w:sz w:val="24"/>
            <w:szCs w:val="24"/>
          </w:rPr>
          <w:t>i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ous</w:t>
        </w:r>
        <w:r>
          <w:rPr>
            <w:rFonts w:cs="Consolas" w:hAnsi="Consolas" w:eastAsia="Consolas" w:ascii="Consolas"/>
            <w:spacing w:val="10"/>
            <w:w w:val="93"/>
            <w:position w:val="1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position w:val="1"/>
            <w:sz w:val="24"/>
            <w:szCs w:val="24"/>
          </w:rPr>
          <w:t>doma</w:t>
        </w:r>
      </w:hyperlink>
      <w:r>
        <w:rPr>
          <w:rFonts w:cs="Consolas" w:hAnsi="Consolas" w:eastAsia="Consolas" w:ascii="Consolas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7"/>
        <w:ind w:left="465" w:right="1372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[2]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2"/>
          <w:w w:val="13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theastern</w:t>
      </w:r>
      <w:r>
        <w:rPr>
          <w:rFonts w:cs="Times New Roman" w:hAnsi="Times New Roman" w:eastAsia="Times New Roman" w:ascii="Times New Roman"/>
          <w:spacing w:val="22"/>
          <w:w w:val="13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University,</w:t>
      </w:r>
      <w:r>
        <w:rPr>
          <w:rFonts w:cs="Times New Roman" w:hAnsi="Times New Roman" w:eastAsia="Times New Roman" w:ascii="Times New Roman"/>
          <w:spacing w:val="4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College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it’s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3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i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Jason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itz,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2017,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hyperlink r:id="rId18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https://cos.northeastern.edu/</w:t>
        </w:r>
      </w:hyperlink>
      <w:hyperlink r:id="rId19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 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news/hard</w:t>
        </w:r>
        <w:r>
          <w:rPr>
            <w:rFonts w:cs="Consolas" w:hAnsi="Consolas" w:eastAsia="Consolas" w:ascii="Consolas"/>
            <w:spacing w:val="8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make</w:t>
        </w:r>
        <w:r>
          <w:rPr>
            <w:rFonts w:cs="Consolas" w:hAnsi="Consolas" w:eastAsia="Consolas" w:ascii="Consolas"/>
            <w:spacing w:val="9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accurate</w:t>
        </w:r>
        <w:r>
          <w:rPr>
            <w:rFonts w:cs="Consolas" w:hAnsi="Consolas" w:eastAsia="Consolas" w:ascii="Consolas"/>
            <w:spacing w:val="8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predic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t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ions/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3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ebruary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465" w:right="13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[3]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aiad</w:t>
      </w:r>
      <w:r>
        <w:rPr>
          <w:rFonts w:cs="Times New Roman" w:hAnsi="Times New Roman" w:eastAsia="Times New Roman" w:ascii="Times New Roman"/>
          <w:spacing w:val="5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Ahmad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Khder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ling: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rt,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8"/>
          <w:w w:val="12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2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1"/>
          <w:sz w:val="24"/>
          <w:szCs w:val="24"/>
        </w:rPr>
        <w:t>ch-</w:t>
      </w:r>
      <w:r>
        <w:rPr>
          <w:rFonts w:cs="Times New Roman" w:hAnsi="Times New Roman" w:eastAsia="Times New Roman" w:ascii="Times New Roman"/>
          <w:i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niques,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aches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ppli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2021,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2710-1274,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2074-8523,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Al-Z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Jordan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465" w:right="13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[4]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Adeki</w:t>
      </w:r>
      <w:r>
        <w:rPr>
          <w:rFonts w:cs="Times New Roman" w:hAnsi="Times New Roman" w:eastAsia="Times New Roman" w:ascii="Times New Roman"/>
          <w:spacing w:val="-2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Aderibigbe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Monte</w:t>
      </w:r>
      <w:r>
        <w:rPr>
          <w:rFonts w:cs="Times New Roman" w:hAnsi="Times New Roman" w:eastAsia="Times New Roman" w:ascii="Times New Roman"/>
          <w:i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3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7"/>
          <w:sz w:val="24"/>
          <w:szCs w:val="24"/>
        </w:rPr>
        <w:t>nalysis/Simulation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partme</w:t>
      </w:r>
      <w:r>
        <w:rPr>
          <w:rFonts w:cs="Times New Roman" w:hAnsi="Times New Roman" w:eastAsia="Times New Roman" w:ascii="Times New Roman"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Ibadan,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center"/>
        <w:ind w:left="59" w:right="13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[5]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Wikipedia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Basket</w:t>
      </w:r>
      <w:r>
        <w:rPr>
          <w:rFonts w:cs="Times New Roman" w:hAnsi="Times New Roman" w:eastAsia="Times New Roman" w:ascii="Times New Roman"/>
          <w:i/>
          <w:spacing w:val="-12"/>
          <w:w w:val="10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hyperlink r:id="rId20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https://en.wikipedia.org/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21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wiki/National_Basketball_Assoc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i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ation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ebruary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465" w:right="13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[6]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McLeish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Monte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Carlo</w:t>
      </w:r>
      <w:r>
        <w:rPr>
          <w:rFonts w:cs="Times New Roman" w:hAnsi="Times New Roman" w:eastAsia="Times New Roman" w:ascii="Times New Roman"/>
          <w:i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Simulation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Finan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Jerse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Wiley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Sons,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Inc.,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465" w:right="13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[7]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0"/>
          <w:w w:val="14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4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Steffen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Statisti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deling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Event</w:t>
      </w:r>
      <w:r>
        <w:rPr>
          <w:rFonts w:cs="Times New Roman" w:hAnsi="Times New Roman" w:eastAsia="Times New Roman" w:ascii="Times New Roman"/>
          <w:i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abilities</w:t>
      </w:r>
      <w:r>
        <w:rPr>
          <w:rFonts w:cs="Times New Roman" w:hAnsi="Times New Roman" w:eastAsia="Times New Roman" w:ascii="Times New Roman"/>
          <w:i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Subj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i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orts</w:t>
      </w:r>
      <w:r>
        <w:rPr>
          <w:rFonts w:cs="Times New Roman" w:hAnsi="Times New Roman" w:eastAsia="Times New Roman" w:ascii="Times New Roman"/>
          <w:i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5"/>
          <w:sz w:val="24"/>
          <w:szCs w:val="24"/>
        </w:rPr>
        <w:t>Bets:</w:t>
      </w:r>
      <w:r>
        <w:rPr>
          <w:rFonts w:cs="Times New Roman" w:hAnsi="Times New Roman" w:eastAsia="Times New Roman" w:ascii="Times New Roman"/>
          <w:i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ppli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10"/>
          <w:sz w:val="24"/>
          <w:szCs w:val="24"/>
        </w:rPr>
        <w:t>ennis,</w:t>
      </w:r>
      <w:r>
        <w:rPr>
          <w:rFonts w:cs="Times New Roman" w:hAnsi="Times New Roman" w:eastAsia="Times New Roman" w:ascii="Times New Roman"/>
          <w:i/>
          <w:spacing w:val="4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Basket</w:t>
      </w:r>
      <w:r>
        <w:rPr>
          <w:rFonts w:cs="Times New Roman" w:hAnsi="Times New Roman" w:eastAsia="Times New Roman" w:ascii="Times New Roman"/>
          <w:i/>
          <w:spacing w:val="-12"/>
          <w:w w:val="10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[ma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th.ST],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ersité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Bordeaux,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2022.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English.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NNT: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2022BORD0210.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tel-03891393.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3" w:right="13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[8]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Gra</w:t>
      </w:r>
      <w:r>
        <w:rPr>
          <w:rFonts w:cs="Times New Roman" w:hAnsi="Times New Roman" w:eastAsia="Times New Roman" w:ascii="Times New Roman"/>
          <w:spacing w:val="-6"/>
          <w:w w:val="12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6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Booch,</w:t>
      </w:r>
      <w:r>
        <w:rPr>
          <w:rFonts w:cs="Times New Roman" w:hAnsi="Times New Roman" w:eastAsia="Times New Roman" w:ascii="Times New Roman"/>
          <w:spacing w:val="2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obe</w:t>
      </w:r>
      <w:r>
        <w:rPr>
          <w:rFonts w:cs="Times New Roman" w:hAnsi="Times New Roman" w:eastAsia="Times New Roman" w:ascii="Times New Roman"/>
          <w:spacing w:val="-16"/>
          <w:w w:val="13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Maksimchuk,</w:t>
      </w:r>
      <w:r>
        <w:rPr>
          <w:rFonts w:cs="Times New Roman" w:hAnsi="Times New Roman" w:eastAsia="Times New Roman" w:ascii="Times New Roman"/>
          <w:spacing w:val="-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Michael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Engle,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Bobbi</w:t>
      </w:r>
      <w:r>
        <w:rPr>
          <w:rFonts w:cs="Times New Roman" w:hAnsi="Times New Roman" w:eastAsia="Times New Roman" w:ascii="Times New Roman"/>
          <w:spacing w:val="-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 w:lineRule="auto" w:line="311"/>
        <w:ind w:left="465" w:right="1376"/>
        <w:sectPr>
          <w:pgMar w:header="0" w:footer="811" w:top="1560" w:bottom="280" w:left="1600" w:right="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Young,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Jim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Conallen,</w:t>
      </w:r>
      <w:r>
        <w:rPr>
          <w:rFonts w:cs="Times New Roman" w:hAnsi="Times New Roman" w:eastAsia="Times New Roman" w:ascii="Times New Roman"/>
          <w:spacing w:val="-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Kelli</w:t>
      </w:r>
      <w:r>
        <w:rPr>
          <w:rFonts w:cs="Times New Roman" w:hAnsi="Times New Roman" w:eastAsia="Times New Roman" w:ascii="Times New Roman"/>
          <w:spacing w:val="1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Houston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Obj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ct-Orient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nalysis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i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i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ppli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Massa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usetts,</w:t>
      </w:r>
      <w:r>
        <w:rPr>
          <w:rFonts w:cs="Times New Roman" w:hAnsi="Times New Roman" w:eastAsia="Times New Roman" w:ascii="Times New Roman"/>
          <w:spacing w:val="22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on-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esle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 w:lineRule="auto" w:line="311"/>
        <w:ind w:left="465" w:right="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[9]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2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wler,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7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43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ce,</w:t>
      </w:r>
      <w:r>
        <w:rPr>
          <w:rFonts w:cs="Times New Roman" w:hAnsi="Times New Roman" w:eastAsia="Times New Roman" w:ascii="Times New Roman"/>
          <w:spacing w:val="6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tthew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oemmel,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2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7"/>
          <w:w w:val="128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16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85"/>
          <w:sz w:val="24"/>
          <w:szCs w:val="24"/>
        </w:rPr>
        <w:t>tt,</w:t>
      </w:r>
      <w:r>
        <w:rPr>
          <w:rFonts w:cs="Times New Roman" w:hAnsi="Times New Roman" w:eastAsia="Times New Roman" w:ascii="Times New Roman"/>
          <w:spacing w:val="0"/>
          <w:w w:val="18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obe</w:t>
      </w:r>
      <w:r>
        <w:rPr>
          <w:rFonts w:cs="Times New Roman" w:hAnsi="Times New Roman" w:eastAsia="Times New Roman" w:ascii="Times New Roman"/>
          <w:spacing w:val="-16"/>
          <w:w w:val="13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2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Mee,</w:t>
      </w:r>
      <w:r>
        <w:rPr>
          <w:rFonts w:cs="Times New Roman" w:hAnsi="Times New Roman" w:eastAsia="Times New Roman" w:ascii="Times New Roman"/>
          <w:spacing w:val="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6"/>
          <w:w w:val="14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51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spacing w:val="-5"/>
          <w:w w:val="15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Patterns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Enterprise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ppli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3"/>
          <w:sz w:val="24"/>
          <w:szCs w:val="24"/>
        </w:rPr>
        <w:t>chit</w:t>
      </w:r>
      <w:r>
        <w:rPr>
          <w:rFonts w:cs="Times New Roman" w:hAnsi="Times New Roman" w:eastAsia="Times New Roman" w:ascii="Times New Roman"/>
          <w:i/>
          <w:spacing w:val="-12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c-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ddison-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esley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Professional,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Eric</w:t>
      </w:r>
      <w:r>
        <w:rPr>
          <w:rFonts w:cs="Times New Roman" w:hAnsi="Times New Roman" w:eastAsia="Times New Roman" w:ascii="Times New Roman"/>
          <w:spacing w:val="4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Freeman,</w:t>
      </w:r>
      <w:r>
        <w:rPr>
          <w:rFonts w:cs="Times New Roman" w:hAnsi="Times New Roman" w:eastAsia="Times New Roman" w:ascii="Times New Roman"/>
          <w:spacing w:val="-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Elisabeth</w:t>
      </w:r>
      <w:r>
        <w:rPr>
          <w:rFonts w:cs="Times New Roman" w:hAnsi="Times New Roman" w:eastAsia="Times New Roman" w:ascii="Times New Roman"/>
          <w:spacing w:val="62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Freeman,</w:t>
      </w:r>
      <w:r>
        <w:rPr>
          <w:rFonts w:cs="Times New Roman" w:hAnsi="Times New Roman" w:eastAsia="Times New Roman" w:ascii="Times New Roman"/>
          <w:spacing w:val="-5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6"/>
          <w:w w:val="13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1"/>
          <w:w w:val="13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tes,</w:t>
      </w:r>
      <w:r>
        <w:rPr>
          <w:rFonts w:cs="Times New Roman" w:hAnsi="Times New Roman" w:eastAsia="Times New Roman" w:ascii="Times New Roman"/>
          <w:spacing w:val="36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1"/>
          <w:w w:val="13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thy</w:t>
      </w:r>
      <w:r>
        <w:rPr>
          <w:rFonts w:cs="Times New Roman" w:hAnsi="Times New Roman" w:eastAsia="Times New Roman" w:ascii="Times New Roman"/>
          <w:spacing w:val="29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Sierra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465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i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Patterns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O’Reill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[11]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Spring</w:t>
      </w:r>
      <w:r>
        <w:rPr>
          <w:rFonts w:cs="Times New Roman" w:hAnsi="Times New Roman" w:eastAsia="Times New Roman" w:ascii="Times New Roman"/>
          <w:spacing w:val="2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6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6"/>
          <w:w w:val="12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Basket</w:t>
      </w:r>
      <w:r>
        <w:rPr>
          <w:rFonts w:cs="Times New Roman" w:hAnsi="Times New Roman" w:eastAsia="Times New Roman" w:ascii="Times New Roman"/>
          <w:i/>
          <w:spacing w:val="-12"/>
          <w:w w:val="10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96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hyperlink r:id="rId22"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  <w:t>https://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23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springframework.guru/gang</w:t>
        </w:r>
        <w:r>
          <w:rPr>
            <w:rFonts w:cs="Consolas" w:hAnsi="Consolas" w:eastAsia="Consolas" w:ascii="Consolas"/>
            <w:spacing w:val="6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of</w:t>
        </w:r>
        <w:r>
          <w:rPr>
            <w:rFonts w:cs="Consolas" w:hAnsi="Consolas" w:eastAsia="Consolas" w:ascii="Consolas"/>
            <w:spacing w:val="9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four</w:t>
        </w:r>
        <w:r>
          <w:rPr>
            <w:rFonts w:cs="Consolas" w:hAnsi="Consolas" w:eastAsia="Consolas" w:ascii="Consolas"/>
            <w:spacing w:val="8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design</w:t>
        </w:r>
        <w:r>
          <w:rPr>
            <w:rFonts w:cs="Consolas" w:hAnsi="Consolas" w:eastAsia="Consolas" w:ascii="Consolas"/>
            <w:spacing w:val="8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patterns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465" w:right="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[12]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Abdul</w:t>
      </w:r>
      <w:r>
        <w:rPr>
          <w:rFonts w:cs="Times New Roman" w:hAnsi="Times New Roman" w:eastAsia="Times New Roman" w:ascii="Times New Roman"/>
          <w:spacing w:val="2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Rahman</w:t>
      </w:r>
      <w:r>
        <w:rPr>
          <w:rFonts w:cs="Times New Roman" w:hAnsi="Times New Roman" w:eastAsia="Times New Roman" w:ascii="Times New Roman"/>
          <w:spacing w:val="-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Ahlan,</w:t>
      </w:r>
      <w:r>
        <w:rPr>
          <w:rFonts w:cs="Times New Roman" w:hAnsi="Times New Roman" w:eastAsia="Times New Roman" w:ascii="Times New Roman"/>
          <w:spacing w:val="5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Murni</w:t>
      </w:r>
      <w:r>
        <w:rPr>
          <w:rFonts w:cs="Times New Roman" w:hAnsi="Times New Roman" w:eastAsia="Times New Roman" w:ascii="Times New Roman"/>
          <w:spacing w:val="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bt</w:t>
      </w:r>
      <w:r>
        <w:rPr>
          <w:rFonts w:cs="Times New Roman" w:hAnsi="Times New Roman" w:eastAsia="Times New Roman" w:ascii="Times New Roman"/>
          <w:spacing w:val="6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Mahm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ud,</w:t>
      </w:r>
      <w:r>
        <w:rPr>
          <w:rFonts w:cs="Times New Roman" w:hAnsi="Times New Roman" w:eastAsia="Times New Roman" w:ascii="Times New Roman"/>
          <w:spacing w:val="-3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Yusri</w:t>
      </w:r>
      <w:r>
        <w:rPr>
          <w:rFonts w:cs="Times New Roman" w:hAnsi="Times New Roman" w:eastAsia="Times New Roman" w:ascii="Times New Roman"/>
          <w:spacing w:val="3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Arshad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7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i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eptual</w:t>
      </w:r>
      <w:r>
        <w:rPr>
          <w:rFonts w:cs="Times New Roman" w:hAnsi="Times New Roman" w:eastAsia="Times New Roman" w:ascii="Times New Roman"/>
          <w:i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chit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ctu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i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Configu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Client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2"/>
          <w:sz w:val="24"/>
          <w:szCs w:val="24"/>
        </w:rPr>
        <w:t>Sch</w:t>
      </w:r>
      <w:r>
        <w:rPr>
          <w:rFonts w:cs="Times New Roman" w:hAnsi="Times New Roman" w:eastAsia="Times New Roman" w:ascii="Times New Roman"/>
          <w:i/>
          <w:spacing w:val="-12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98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i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Malaysia: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Pilot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oj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Departme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Kulliy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2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Lumpur,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ysia,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11"/>
        <w:ind w:left="465" w:right="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[13]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Chris</w:t>
      </w:r>
      <w:r>
        <w:rPr>
          <w:rFonts w:cs="Times New Roman" w:hAnsi="Times New Roman" w:eastAsia="Times New Roman" w:ascii="Times New Roman"/>
          <w:spacing w:val="64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Reade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Elements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unctional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Boston,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ddison-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esley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Longman,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2"/>
        <w:ind w:left="465" w:right="72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[14]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Wikipedia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aphi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interfa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hyperlink r:id="rId24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https://en.wikipedia.org/wiki/</w:t>
        </w:r>
      </w:hyperlink>
      <w:hyperlink r:id="rId25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 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Graphical_user_interfac</w:t>
        </w:r>
        <w:r>
          <w:rPr>
            <w:rFonts w:cs="Consolas" w:hAnsi="Consolas" w:eastAsia="Consolas" w:ascii="Consolas"/>
            <w:spacing w:val="-2"/>
            <w:w w:val="93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9"/>
        <w:ind w:left="465" w:right="74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[15]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Mic</w:t>
      </w:r>
      <w:r>
        <w:rPr>
          <w:rFonts w:cs="Times New Roman" w:hAnsi="Times New Roman" w:eastAsia="Times New Roman" w:ascii="Times New Roman"/>
          <w:spacing w:val="-6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osoft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2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Enume</w:t>
      </w:r>
      <w:r>
        <w:rPr>
          <w:rFonts w:cs="Times New Roman" w:hAnsi="Times New Roman" w:eastAsia="Times New Roman" w:ascii="Times New Roman"/>
          <w:i/>
          <w:spacing w:val="-13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i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ty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26"/>
          <w:sz w:val="24"/>
          <w:szCs w:val="24"/>
        </w:rPr>
        <w:t>(C#</w:t>
      </w:r>
      <w:r>
        <w:rPr>
          <w:rFonts w:cs="Times New Roman" w:hAnsi="Times New Roman" w:eastAsia="Times New Roman" w:ascii="Times New Roman"/>
          <w:i/>
          <w:spacing w:val="6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efe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agner,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hyperlink r:id="rId26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https://learn.microsoft.com/e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n</w:t>
        </w:r>
        <w:r>
          <w:rPr>
            <w:rFonts w:cs="Consolas" w:hAnsi="Consolas" w:eastAsia="Consolas" w:ascii="Consolas"/>
            <w:spacing w:val="10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us/dotnet/csharp/language</w:t>
        </w:r>
        <w:r>
          <w:rPr>
            <w:rFonts w:cs="Consolas" w:hAnsi="Consolas" w:eastAsia="Consolas" w:ascii="Consolas"/>
            <w:spacing w:val="7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reference/</w:t>
        </w:r>
      </w:hyperlink>
      <w:hyperlink r:id="rId27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 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builtin</w:t>
        </w:r>
        <w:r>
          <w:rPr>
            <w:rFonts w:cs="Consolas" w:hAnsi="Consolas" w:eastAsia="Consolas" w:ascii="Consolas"/>
            <w:spacing w:val="9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types/enum</w:t>
        </w:r>
        <w:r>
          <w:rPr>
            <w:rFonts w:cs="Consolas" w:hAnsi="Consolas" w:eastAsia="Consolas" w:ascii="Consolas"/>
            <w:spacing w:val="-5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[Retrie</w:t>
        </w:r>
      </w:hyperlink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[16]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Docs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HTML: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Hy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i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Markup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anguage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hyperlink r:id="rId28"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  <w:t>https://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29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developer.mozilla.org/en</w:t>
        </w:r>
        <w:r>
          <w:rPr>
            <w:rFonts w:cs="Consolas" w:hAnsi="Consolas" w:eastAsia="Consolas" w:ascii="Consolas"/>
            <w:spacing w:val="6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US/docs/Web/HTM</w:t>
        </w:r>
        <w:r>
          <w:rPr>
            <w:rFonts w:cs="Consolas" w:hAnsi="Consolas" w:eastAsia="Consolas" w:ascii="Consolas"/>
            <w:spacing w:val="-2"/>
            <w:w w:val="93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2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7"/>
        <w:ind w:left="465" w:right="74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[17]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utiful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9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Soup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4.12.0</w:t>
      </w:r>
      <w:r>
        <w:rPr>
          <w:rFonts w:cs="Times New Roman" w:hAnsi="Times New Roman" w:eastAsia="Times New Roman" w:ascii="Times New Roman"/>
          <w:spacing w:val="52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documen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2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autiful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Soup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5"/>
          <w:sz w:val="24"/>
          <w:szCs w:val="24"/>
        </w:rPr>
        <w:t>cumenta-</w:t>
      </w:r>
      <w:r>
        <w:rPr>
          <w:rFonts w:cs="Times New Roman" w:hAnsi="Times New Roman" w:eastAsia="Times New Roman" w:ascii="Times New Roman"/>
          <w:i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2004-2023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hardson,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hyperlink r:id="rId30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https://www.crummy.com/softw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a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re/</w:t>
        </w:r>
      </w:hyperlink>
      <w:hyperlink r:id="rId31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 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BeautifulSoup/bs4/doc/</w:t>
        </w:r>
        <w:r>
          <w:rPr>
            <w:rFonts w:cs="Consolas" w:hAnsi="Consolas" w:eastAsia="Consolas" w:ascii="Consolas"/>
            <w:spacing w:val="-2"/>
            <w:w w:val="93"/>
            <w:sz w:val="24"/>
            <w:szCs w:val="24"/>
          </w:rPr>
          <w:t>#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[18]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XML: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Extensible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Markup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anguage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hyperlink r:id="rId32"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  <w:t>https://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33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developer.mozilla.org/en</w:t>
        </w:r>
        <w:r>
          <w:rPr>
            <w:rFonts w:cs="Consolas" w:hAnsi="Consolas" w:eastAsia="Consolas" w:ascii="Consolas"/>
            <w:spacing w:val="6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US/docs/Web/XM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2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Docs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4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hyperlink r:id="rId34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https://developer.mozilla.or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g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/en</w:t>
        </w:r>
        <w:r>
          <w:rPr>
            <w:rFonts w:cs="Consolas" w:hAnsi="Consolas" w:eastAsia="Consolas" w:ascii="Consolas"/>
            <w:spacing w:val="10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US/</w:t>
        </w:r>
      </w:hyperlink>
      <w:r>
        <w:rPr>
          <w:rFonts w:cs="Consolas" w:hAnsi="Consolas" w:eastAsia="Consolas" w:ascii="Consolas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35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docs/Web/HTT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PyPI</w:t>
      </w:r>
      <w:r>
        <w:rPr>
          <w:rFonts w:cs="Times New Roman" w:hAnsi="Times New Roman" w:eastAsia="Times New Roman" w:ascii="Times New Roman"/>
          <w:spacing w:val="74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ck</w:t>
      </w:r>
      <w:r>
        <w:rPr>
          <w:rFonts w:cs="Times New Roman" w:hAnsi="Times New Roman" w:eastAsia="Times New Roman" w:ascii="Times New Roman"/>
          <w:spacing w:val="-6"/>
          <w:w w:val="12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0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fake-use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hyperlink r:id="rId36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https://pypi.org/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37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project/fake</w:t>
        </w:r>
        <w:r>
          <w:rPr>
            <w:rFonts w:cs="Consolas" w:hAnsi="Consolas" w:eastAsia="Consolas" w:ascii="Consolas"/>
            <w:spacing w:val="8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useragent/#descriptio</w:t>
        </w:r>
        <w:r>
          <w:rPr>
            <w:rFonts w:cs="Consolas" w:hAnsi="Consolas" w:eastAsia="Consolas" w:ascii="Consolas"/>
            <w:spacing w:val="-2"/>
            <w:w w:val="93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2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[21]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Docs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i/>
          <w:spacing w:val="32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hyperlink r:id="rId38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https://developer.mozilla.org/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  <w:sectPr>
          <w:pgMar w:header="0" w:footer="811" w:top="1340" w:bottom="280" w:left="1600" w:right="1300"/>
          <w:pgSz w:w="11920" w:h="16840"/>
        </w:sectPr>
      </w:pPr>
      <w:hyperlink r:id="rId39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en</w:t>
        </w:r>
        <w:r>
          <w:rPr>
            <w:rFonts w:cs="Consolas" w:hAnsi="Consolas" w:eastAsia="Consolas" w:ascii="Consolas"/>
            <w:spacing w:val="9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US/doc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s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/Web/HTTP/Header</w:t>
        </w:r>
        <w:r>
          <w:rPr>
            <w:rFonts w:cs="Consolas" w:hAnsi="Consolas" w:eastAsia="Consolas" w:ascii="Consolas"/>
            <w:spacing w:val="-2"/>
            <w:w w:val="93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2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center"/>
        <w:spacing w:before="74"/>
        <w:ind w:left="59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[22]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Docs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JSON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hyperlink r:id="rId40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https://developer.mozilla.or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g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/en</w:t>
        </w:r>
        <w:r>
          <w:rPr>
            <w:rFonts w:cs="Consolas" w:hAnsi="Consolas" w:eastAsia="Consolas" w:ascii="Consolas"/>
            <w:spacing w:val="10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US/</w:t>
        </w:r>
      </w:hyperlink>
      <w:r>
        <w:rPr>
          <w:rFonts w:cs="Consolas" w:hAnsi="Consolas" w:eastAsia="Consolas" w:ascii="Consolas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41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docs/Glossary/JSO</w:t>
        </w:r>
        <w:r>
          <w:rPr>
            <w:rFonts w:cs="Consolas" w:hAnsi="Consolas" w:eastAsia="Consolas" w:ascii="Consolas"/>
            <w:spacing w:val="-2"/>
            <w:w w:val="93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[23]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Wikipedia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5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hyperlink r:id="rId42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https://en.wikipedia.org/wiki/H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T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TP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28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[24]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Wikipedia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5"/>
          <w:sz w:val="24"/>
          <w:szCs w:val="24"/>
        </w:rPr>
        <w:t>HTTPS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hyperlink r:id="rId43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https://en.wikipedia.org/wiki/HT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T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PS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13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2"/>
        <w:ind w:left="465" w:right="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[25]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15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5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50"/>
          <w:sz w:val="24"/>
          <w:szCs w:val="24"/>
        </w:rPr>
        <w:t>lets</w:t>
      </w:r>
      <w:r>
        <w:rPr>
          <w:rFonts w:cs="Times New Roman" w:hAnsi="Times New Roman" w:eastAsia="Times New Roman" w:ascii="Times New Roman"/>
          <w:spacing w:val="5"/>
          <w:w w:val="15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5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ojects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Flask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hyperlink r:id="rId44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https://flask.palletsprojects.co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m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/en/3.0.x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2"/>
        <w:ind w:left="465" w:right="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[26]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Read</w:t>
      </w:r>
      <w:r>
        <w:rPr>
          <w:rFonts w:cs="Times New Roman" w:hAnsi="Times New Roman" w:eastAsia="Times New Roman" w:ascii="Times New Roman"/>
          <w:spacing w:val="27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Docs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Flask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hyperlink r:id="rId45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https://readthedocs.org/project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s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/flask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center"/>
        <w:ind w:left="59" w:right="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[27]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6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7"/>
          <w:sz w:val="24"/>
          <w:szCs w:val="24"/>
        </w:rPr>
        <w:t>tplotlib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Matplotlib: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i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isualization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i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hyperlink r:id="rId46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47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matplotlib.org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[28]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Wikipedia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MySQL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hyperlink r:id="rId48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https://en.wikipedia.org/wiki/My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S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QL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17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2"/>
        <w:ind w:left="465" w:right="72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[29]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Wikipedia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3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(softwa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hyperlink r:id="rId49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https://en.wikipedia.org/wiki/</w:t>
        </w:r>
      </w:hyperlink>
      <w:hyperlink r:id="rId50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 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Pandas_(software</w:t>
        </w:r>
        <w:r>
          <w:rPr>
            <w:rFonts w:cs="Consolas" w:hAnsi="Consolas" w:eastAsia="Consolas" w:ascii="Consolas"/>
            <w:spacing w:val="-2"/>
            <w:w w:val="93"/>
            <w:sz w:val="24"/>
            <w:szCs w:val="24"/>
          </w:rPr>
          <w:t>)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center"/>
        <w:ind w:left="59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[30]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i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Python?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cutive</w:t>
      </w:r>
      <w:r>
        <w:rPr>
          <w:rFonts w:cs="Times New Roman" w:hAnsi="Times New Roman" w:eastAsia="Times New Roman" w:ascii="Times New Roman"/>
          <w:i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Summary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hyperlink r:id="rId51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https://www.python.org/doc/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52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essays/blurb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2"/>
        <w:ind w:left="465" w:right="73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[31]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Read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1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Docs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quests: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HTTP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Humans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hyperlink r:id="rId53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https://requests.</w:t>
        </w:r>
      </w:hyperlink>
      <w:hyperlink r:id="rId54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 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readthedocs.io/en/latest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center"/>
        <w:ind w:left="59" w:right="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[32]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RestSharp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ommend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Breen,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2023,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hyperlink r:id="rId55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https://restsharp.dev/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56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intro.htm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center"/>
        <w:ind w:left="59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[33]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2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4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i/>
          <w:spacing w:val="1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API?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2020,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hyperlink r:id="rId57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https://www.redhat.com/en/t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o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pics/</w:t>
        </w:r>
      </w:hyperlink>
      <w:r>
        <w:rPr>
          <w:rFonts w:cs="Consolas" w:hAnsi="Consolas" w:eastAsia="Consolas" w:ascii="Consolas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465"/>
      </w:pPr>
      <w:hyperlink r:id="rId58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api/what</w:t>
        </w:r>
        <w:r>
          <w:rPr>
            <w:rFonts w:cs="Consolas" w:hAnsi="Consolas" w:eastAsia="Consolas" w:ascii="Consolas"/>
            <w:spacing w:val="8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is</w:t>
        </w:r>
        <w:r>
          <w:rPr>
            <w:rFonts w:cs="Consolas" w:hAnsi="Consolas" w:eastAsia="Consolas" w:ascii="Consolas"/>
            <w:spacing w:val="9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a</w:t>
        </w:r>
        <w:r>
          <w:rPr>
            <w:rFonts w:cs="Consolas" w:hAnsi="Consolas" w:eastAsia="Consolas" w:ascii="Consolas"/>
            <w:spacing w:val="9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rest</w:t>
        </w:r>
        <w:r>
          <w:rPr>
            <w:rFonts w:cs="Consolas" w:hAnsi="Consolas" w:eastAsia="Consolas" w:ascii="Consolas"/>
            <w:spacing w:val="8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api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4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center"/>
        <w:ind w:left="62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[34]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21"/>
          <w:w w:val="18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1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43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Scho</w:t>
      </w:r>
      <w:r>
        <w:rPr>
          <w:rFonts w:cs="Times New Roman" w:hAnsi="Times New Roman" w:eastAsia="Times New Roman" w:ascii="Times New Roman"/>
          <w:spacing w:val="0"/>
          <w:w w:val="163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Selenium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cumentation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i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hyperlink r:id="rId59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7" w:lineRule="auto" w:line="303"/>
        <w:ind w:left="465" w:right="251"/>
      </w:pPr>
      <w:hyperlink r:id="rId60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//scholar.harvard.edu/files/t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c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heng2/files/selenium_documentation_0.</w:t>
        </w:r>
      </w:hyperlink>
      <w:hyperlink r:id="rId61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 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  <w:t>pdf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center"/>
        <w:ind w:left="59" w:right="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[35]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Github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35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undet</w:t>
      </w:r>
      <w:r>
        <w:rPr>
          <w:rFonts w:cs="Times New Roman" w:hAnsi="Times New Roman" w:eastAsia="Times New Roman" w:ascii="Times New Roman"/>
          <w:i/>
          <w:spacing w:val="-14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i/>
          <w:spacing w:val="-14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d-ch</w:t>
      </w:r>
      <w:r>
        <w:rPr>
          <w:rFonts w:cs="Times New Roman" w:hAnsi="Times New Roman" w:eastAsia="Times New Roman" w:ascii="Times New Roman"/>
          <w:i/>
          <w:spacing w:val="-14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i/>
          <w:spacing w:val="-14"/>
          <w:w w:val="11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16"/>
          <w:sz w:val="24"/>
          <w:szCs w:val="24"/>
        </w:rPr>
        <w:t>driver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hyperlink r:id="rId62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https://github.com/</w:t>
        </w:r>
        <w:r>
          <w:rPr>
            <w:rFonts w:cs="Consolas" w:hAnsi="Consolas" w:eastAsia="Consolas" w:ascii="Consolas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4"/>
        <w:ind w:left="426" w:right="602"/>
      </w:pPr>
      <w:hyperlink r:id="rId63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ultrafunkamsterdam/undetected</w:t>
        </w:r>
        <w:r>
          <w:rPr>
            <w:rFonts w:cs="Consolas" w:hAnsi="Consolas" w:eastAsia="Consolas" w:ascii="Consolas"/>
            <w:spacing w:val="6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chromedrive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2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2"/>
        <w:ind w:left="465" w:right="72" w:hanging="364"/>
        <w:sectPr>
          <w:pgMar w:header="0" w:footer="811" w:top="1340" w:bottom="280" w:left="16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[36]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Mic</w:t>
      </w:r>
      <w:r>
        <w:rPr>
          <w:rFonts w:cs="Times New Roman" w:hAnsi="Times New Roman" w:eastAsia="Times New Roman" w:ascii="Times New Roman"/>
          <w:spacing w:val="-6"/>
          <w:w w:val="12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osoft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Learn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8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duction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hyperlink r:id="rId64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https://learn.microsoft.</w:t>
        </w:r>
      </w:hyperlink>
      <w:hyperlink r:id="rId65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 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com/en</w:t>
        </w:r>
        <w:r>
          <w:rPr>
            <w:rFonts w:cs="Consolas" w:hAnsi="Consolas" w:eastAsia="Consolas" w:ascii="Consolas"/>
            <w:spacing w:val="8"/>
            <w:w w:val="93"/>
            <w:sz w:val="24"/>
            <w:szCs w:val="24"/>
          </w:rPr>
          <w:t>-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us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/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dotnet/core/introductio</w:t>
        </w:r>
        <w:r>
          <w:rPr>
            <w:rFonts w:cs="Consolas" w:hAnsi="Consolas" w:eastAsia="Consolas" w:ascii="Consolas"/>
            <w:spacing w:val="-2"/>
            <w:w w:val="93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2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 w:lineRule="auto" w:line="302"/>
        <w:ind w:left="465" w:right="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[37]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Wikipedia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4"/>
          <w:sz w:val="24"/>
          <w:szCs w:val="24"/>
        </w:rPr>
        <w:t>XAMPP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hyperlink r:id="rId66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https://en.wikipedia.org/wiki/X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A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MPP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202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2"/>
        <w:ind w:left="465" w:right="74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[38]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Read</w:t>
      </w:r>
      <w:r>
        <w:rPr>
          <w:rFonts w:cs="Times New Roman" w:hAnsi="Times New Roman" w:eastAsia="Times New Roman" w:ascii="Times New Roman"/>
          <w:spacing w:val="2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Docs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13"/>
          <w:sz w:val="24"/>
          <w:szCs w:val="24"/>
        </w:rPr>
        <w:t>estStack.White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13"/>
          <w:sz w:val="24"/>
          <w:szCs w:val="24"/>
        </w:rPr>
        <w:t> </w:t>
      </w:r>
      <w:hyperlink r:id="rId67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https://teststackwhite.readth</w:t>
        </w:r>
        <w:r>
          <w:rPr>
            <w:rFonts w:cs="Consolas" w:hAnsi="Consolas" w:eastAsia="Consolas" w:ascii="Consolas"/>
            <w:spacing w:val="-3"/>
            <w:w w:val="93"/>
            <w:sz w:val="24"/>
            <w:szCs w:val="24"/>
          </w:rPr>
          <w:t>e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docs.</w:t>
        </w:r>
      </w:hyperlink>
      <w:hyperlink r:id="rId68"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 </w:t>
        </w:r>
        <w:r>
          <w:rPr>
            <w:rFonts w:cs="Consolas" w:hAnsi="Consolas" w:eastAsia="Consolas" w:ascii="Consolas"/>
            <w:spacing w:val="0"/>
            <w:w w:val="93"/>
            <w:sz w:val="24"/>
            <w:szCs w:val="24"/>
          </w:rPr>
          <w:t>io/en/latest</w:t>
        </w:r>
        <w:r>
          <w:rPr>
            <w:rFonts w:cs="Consolas" w:hAnsi="Consolas" w:eastAsia="Consolas" w:ascii="Consolas"/>
            <w:spacing w:val="-1"/>
            <w:w w:val="93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93"/>
            <w:sz w:val="24"/>
            <w:szCs w:val="24"/>
          </w:rPr>
          <w:t>,</w:t>
        </w:r>
      </w:hyperlink>
      <w:r>
        <w:rPr>
          <w:rFonts w:cs="Times New Roman" w:hAnsi="Times New Roman" w:eastAsia="Times New Roman" w:ascii="Times New Roman"/>
          <w:spacing w:val="31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5"/>
        <w:ind w:left="101" w:right="53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[39]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[40]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[Retrie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auto" w:line="311"/>
        <w:ind w:left="465" w:right="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[41]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4"/>
          <w:szCs w:val="24"/>
        </w:rPr>
        <w:t>Donald</w:t>
      </w:r>
      <w:r>
        <w:rPr>
          <w:rFonts w:cs="Times New Roman" w:hAnsi="Times New Roman" w:eastAsia="Times New Roman" w:ascii="Times New Roman"/>
          <w:spacing w:val="29"/>
          <w:w w:val="12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1"/>
          <w:w w:val="18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Knuth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Deformation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2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97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i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ling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acking</w:t>
      </w:r>
      <w:r>
        <w:rPr>
          <w:rFonts w:cs="Times New Roman" w:hAnsi="Times New Roman" w:eastAsia="Times New Roman" w:ascii="Times New Roman"/>
          <w:i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animation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appli-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Berlin,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Heidel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Springer,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465" w:right="76" w:hanging="3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[42]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Christopher</w:t>
      </w:r>
      <w:r>
        <w:rPr>
          <w:rFonts w:cs="Times New Roman" w:hAnsi="Times New Roman" w:eastAsia="Times New Roman" w:ascii="Times New Roman"/>
          <w:spacing w:val="5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Manning,</w:t>
      </w:r>
      <w:r>
        <w:rPr>
          <w:rFonts w:cs="Times New Roman" w:hAnsi="Times New Roman" w:eastAsia="Times New Roman" w:ascii="Times New Roman"/>
          <w:spacing w:val="13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Prabhakar</w:t>
      </w:r>
      <w:r>
        <w:rPr>
          <w:rFonts w:cs="Times New Roman" w:hAnsi="Times New Roman" w:eastAsia="Times New Roman" w:ascii="Times New Roman"/>
          <w:spacing w:val="74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gh</w:t>
      </w:r>
      <w:r>
        <w:rPr>
          <w:rFonts w:cs="Times New Roman" w:hAnsi="Times New Roman" w:eastAsia="Times New Roman" w:ascii="Times New Roman"/>
          <w:spacing w:val="-28"/>
          <w:w w:val="13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8"/>
          <w:w w:val="13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an,</w:t>
      </w:r>
      <w:r>
        <w:rPr>
          <w:rFonts w:cs="Times New Roman" w:hAnsi="Times New Roman" w:eastAsia="Times New Roman" w:ascii="Times New Roman"/>
          <w:spacing w:val="-1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Hinrich</w:t>
      </w:r>
      <w:r>
        <w:rPr>
          <w:rFonts w:cs="Times New Roman" w:hAnsi="Times New Roman" w:eastAsia="Times New Roman" w:ascii="Times New Roman"/>
          <w:spacing w:val="-3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Schütze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1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i/>
          <w:spacing w:val="-12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1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i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duction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etrieval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11"/>
        <w:ind w:left="101" w:right="76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pla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tuml.com</w:t>
      </w:r>
      <w:r>
        <w:rPr>
          <w:rFonts w:cs="Times New Roman" w:hAnsi="Times New Roman" w:eastAsia="Times New Roman" w:ascii="Times New Roman"/>
          <w:spacing w:val="62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hat.o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holar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ADD: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installation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0" w:footer="811" w:top="1340" w:bottom="280" w:left="1600" w:right="130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6.871pt;margin-top:790.336pt;width:15.7065pt;height:13.9552pt;mso-position-horizontal-relative:page;mso-position-vertical-relative:page;z-index:-617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7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6.871pt;margin-top:790.336pt;width:15.7065pt;height:13.9552pt;mso-position-horizontal-relative:page;mso-position-vertical-relative:page;z-index:-617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7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image" Target="media/image3.jpg"/><Relationship Id="rId8" Type="http://schemas.openxmlformats.org/officeDocument/2006/relationships/hyperlink" Target="https://github.com/lesheidrich/WebScraping_and_MCSim/blob/master/requirements.txt" TargetMode="External"/><Relationship Id="rId9" Type="http://schemas.openxmlformats.org/officeDocument/2006/relationships/hyperlink" Target="https://github.com/lesheidrich/WebScraping_and_MCSim/blob/master/requirements.txt" TargetMode="External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png"/><Relationship Id="rId13" Type="http://schemas.openxmlformats.org/officeDocument/2006/relationships/footer" Target="footer2.xml"/><Relationship Id="rId14" Type="http://schemas.openxmlformats.org/officeDocument/2006/relationships/image" Target="media/image7.png"/><Relationship Id="rId15" Type="http://schemas.openxmlformats.org/officeDocument/2006/relationships/image" Target="media/image8.jpg"/><Relationship Id="rId16" Type="http://schemas.openxmlformats.org/officeDocument/2006/relationships/hyperlink" Target="https://medium.com/@jonathanmondaut/the-power-of-data-understanding-its-impact-and-applications-across-various-domains-6b3c2b2f1ca3" TargetMode="External"/><Relationship Id="rId17" Type="http://schemas.openxmlformats.org/officeDocument/2006/relationships/hyperlink" Target="https://medium.com/@jonathanmondaut/the-power-of-data-understanding-its-impact-and-applications-across-various-domains-6b3c2b2f1ca3" TargetMode="External"/><Relationship Id="rId18" Type="http://schemas.openxmlformats.org/officeDocument/2006/relationships/hyperlink" Target="https://cos.northeastern.edu/news/hard-make-accurate-predictions/" TargetMode="External"/><Relationship Id="rId19" Type="http://schemas.openxmlformats.org/officeDocument/2006/relationships/hyperlink" Target="https://cos.northeastern.edu/news/hard-make-accurate-predictions/" TargetMode="External"/><Relationship Id="rId20" Type="http://schemas.openxmlformats.org/officeDocument/2006/relationships/hyperlink" Target="https://en.wikipedia.org/wiki/National_Basketball_Association" TargetMode="External"/><Relationship Id="rId21" Type="http://schemas.openxmlformats.org/officeDocument/2006/relationships/hyperlink" Target="https://en.wikipedia.org/wiki/National_Basketball_Association" TargetMode="External"/><Relationship Id="rId22" Type="http://schemas.openxmlformats.org/officeDocument/2006/relationships/hyperlink" Target="https://springframework.guru/gang-of-four-design-patterns/" TargetMode="External"/><Relationship Id="rId23" Type="http://schemas.openxmlformats.org/officeDocument/2006/relationships/hyperlink" Target="https://springframework.guru/gang-of-four-design-patterns/" TargetMode="External"/><Relationship Id="rId24" Type="http://schemas.openxmlformats.org/officeDocument/2006/relationships/hyperlink" Target="https://en.wikipedia.org/wiki/Graphical_user_interface" TargetMode="External"/><Relationship Id="rId25" Type="http://schemas.openxmlformats.org/officeDocument/2006/relationships/hyperlink" Target="https://en.wikipedia.org/wiki/Graphical_user_interface" TargetMode="External"/><Relationship Id="rId26" Type="http://schemas.openxmlformats.org/officeDocument/2006/relationships/hyperlink" Target="https://learn.microsoft.com/en-us/dotnet/csharp/language-reference/builtin-types/enum" TargetMode="External"/><Relationship Id="rId27" Type="http://schemas.openxmlformats.org/officeDocument/2006/relationships/hyperlink" Target="https://learn.microsoft.com/en-us/dotnet/csharp/language-reference/builtin-types/enum" TargetMode="External"/><Relationship Id="rId28" Type="http://schemas.openxmlformats.org/officeDocument/2006/relationships/hyperlink" Target="https://developer.mozilla.org/en-US/docs/Web/HTML" TargetMode="External"/><Relationship Id="rId29" Type="http://schemas.openxmlformats.org/officeDocument/2006/relationships/hyperlink" Target="https://developer.mozilla.org/en-US/docs/Web/HTML" TargetMode="External"/><Relationship Id="rId30" Type="http://schemas.openxmlformats.org/officeDocument/2006/relationships/hyperlink" Target="https://www.crummy.com/software/BeautifulSoup/bs4/doc/#" TargetMode="External"/><Relationship Id="rId31" Type="http://schemas.openxmlformats.org/officeDocument/2006/relationships/hyperlink" Target="https://www.crummy.com/software/BeautifulSoup/bs4/doc/#" TargetMode="External"/><Relationship Id="rId32" Type="http://schemas.openxmlformats.org/officeDocument/2006/relationships/hyperlink" Target="https://developer.mozilla.org/en-US/docs/Web/XML" TargetMode="External"/><Relationship Id="rId33" Type="http://schemas.openxmlformats.org/officeDocument/2006/relationships/hyperlink" Target="https://developer.mozilla.org/en-US/docs/Web/XML" TargetMode="External"/><Relationship Id="rId34" Type="http://schemas.openxmlformats.org/officeDocument/2006/relationships/hyperlink" Target="https://developer.mozilla.org/en-US/docs/Web/HTTP" TargetMode="External"/><Relationship Id="rId35" Type="http://schemas.openxmlformats.org/officeDocument/2006/relationships/hyperlink" Target="https://developer.mozilla.org/en-US/docs/Web/HTTP" TargetMode="External"/><Relationship Id="rId36" Type="http://schemas.openxmlformats.org/officeDocument/2006/relationships/hyperlink" Target="https://pypi.org/project/fake-useragent/#description" TargetMode="External"/><Relationship Id="rId37" Type="http://schemas.openxmlformats.org/officeDocument/2006/relationships/hyperlink" Target="https://pypi.org/project/fake-useragent/#description" TargetMode="External"/><Relationship Id="rId38" Type="http://schemas.openxmlformats.org/officeDocument/2006/relationships/hyperlink" Target="https://developer.mozilla.org/en-US/docs/Web/HTTP/Headers" TargetMode="External"/><Relationship Id="rId39" Type="http://schemas.openxmlformats.org/officeDocument/2006/relationships/hyperlink" Target="https://developer.mozilla.org/en-US/docs/Web/HTTP/Headers" TargetMode="External"/><Relationship Id="rId40" Type="http://schemas.openxmlformats.org/officeDocument/2006/relationships/hyperlink" Target="https://developer.mozilla.org/en-US/docs/Glossary/JSON" TargetMode="External"/><Relationship Id="rId41" Type="http://schemas.openxmlformats.org/officeDocument/2006/relationships/hyperlink" Target="https://developer.mozilla.org/en-US/docs/Glossary/JSON" TargetMode="External"/><Relationship Id="rId42" Type="http://schemas.openxmlformats.org/officeDocument/2006/relationships/hyperlink" Target="https://en.wikipedia.org/wiki/HTTP" TargetMode="External"/><Relationship Id="rId43" Type="http://schemas.openxmlformats.org/officeDocument/2006/relationships/hyperlink" Target="https://en.wikipedia.org/wiki/HTTPS" TargetMode="External"/><Relationship Id="rId44" Type="http://schemas.openxmlformats.org/officeDocument/2006/relationships/hyperlink" Target="https://flask.palletsprojects.com/en/3.0.x/" TargetMode="External"/><Relationship Id="rId45" Type="http://schemas.openxmlformats.org/officeDocument/2006/relationships/hyperlink" Target="https://readthedocs.org/projects/flask/" TargetMode="External"/><Relationship Id="rId46" Type="http://schemas.openxmlformats.org/officeDocument/2006/relationships/hyperlink" Target="https://matplotlib.org/" TargetMode="External"/><Relationship Id="rId47" Type="http://schemas.openxmlformats.org/officeDocument/2006/relationships/hyperlink" Target="https://matplotlib.org/" TargetMode="External"/><Relationship Id="rId48" Type="http://schemas.openxmlformats.org/officeDocument/2006/relationships/hyperlink" Target="https://en.wikipedia.org/wiki/MySQL" TargetMode="External"/><Relationship Id="rId49" Type="http://schemas.openxmlformats.org/officeDocument/2006/relationships/hyperlink" Target="https://en.wikipedia.org/wiki/Pandas_(software)" TargetMode="External"/><Relationship Id="rId50" Type="http://schemas.openxmlformats.org/officeDocument/2006/relationships/hyperlink" Target="https://en.wikipedia.org/wiki/Pandas_(software)" TargetMode="External"/><Relationship Id="rId51" Type="http://schemas.openxmlformats.org/officeDocument/2006/relationships/hyperlink" Target="https://www.python.org/doc/essays/blurb/" TargetMode="External"/><Relationship Id="rId52" Type="http://schemas.openxmlformats.org/officeDocument/2006/relationships/hyperlink" Target="https://www.python.org/doc/essays/blurb/" TargetMode="External"/><Relationship Id="rId53" Type="http://schemas.openxmlformats.org/officeDocument/2006/relationships/hyperlink" Target="https://requests.readthedocs.io/en/latest/" TargetMode="External"/><Relationship Id="rId54" Type="http://schemas.openxmlformats.org/officeDocument/2006/relationships/hyperlink" Target="https://requests.readthedocs.io/en/latest/" TargetMode="External"/><Relationship Id="rId55" Type="http://schemas.openxmlformats.org/officeDocument/2006/relationships/hyperlink" Target="https://restsharp.dev/intro.html" TargetMode="External"/><Relationship Id="rId56" Type="http://schemas.openxmlformats.org/officeDocument/2006/relationships/hyperlink" Target="https://restsharp.dev/intro.html" TargetMode="External"/><Relationship Id="rId57" Type="http://schemas.openxmlformats.org/officeDocument/2006/relationships/hyperlink" Target="https://www.redhat.com/en/topics/api/what-is-a-rest-api" TargetMode="External"/><Relationship Id="rId58" Type="http://schemas.openxmlformats.org/officeDocument/2006/relationships/hyperlink" Target="https://www.redhat.com/en/topics/api/what-is-a-rest-api" TargetMode="External"/><Relationship Id="rId59" Type="http://schemas.openxmlformats.org/officeDocument/2006/relationships/hyperlink" Target="https://scholar.harvard.edu/files/tcheng2/files/selenium_documentation_0.pdf" TargetMode="External"/><Relationship Id="rId60" Type="http://schemas.openxmlformats.org/officeDocument/2006/relationships/hyperlink" Target="https://scholar.harvard.edu/files/tcheng2/files/selenium_documentation_0.pdf" TargetMode="External"/><Relationship Id="rId61" Type="http://schemas.openxmlformats.org/officeDocument/2006/relationships/hyperlink" Target="https://scholar.harvard.edu/files/tcheng2/files/selenium_documentation_0.pdf" TargetMode="External"/><Relationship Id="rId62" Type="http://schemas.openxmlformats.org/officeDocument/2006/relationships/hyperlink" Target="https://github.com/ultrafunkamsterdam/undetected-chromedriver" TargetMode="External"/><Relationship Id="rId63" Type="http://schemas.openxmlformats.org/officeDocument/2006/relationships/hyperlink" Target="https://github.com/ultrafunkamsterdam/undetected-chromedriver" TargetMode="External"/><Relationship Id="rId64" Type="http://schemas.openxmlformats.org/officeDocument/2006/relationships/hyperlink" Target="https://learn.microsoft.com/en-us/dotnet/core/introduction" TargetMode="External"/><Relationship Id="rId65" Type="http://schemas.openxmlformats.org/officeDocument/2006/relationships/hyperlink" Target="https://learn.microsoft.com/en-us/dotnet/core/introduction" TargetMode="External"/><Relationship Id="rId66" Type="http://schemas.openxmlformats.org/officeDocument/2006/relationships/hyperlink" Target="https://en.wikipedia.org/wiki/XAMPP" TargetMode="External"/><Relationship Id="rId67" Type="http://schemas.openxmlformats.org/officeDocument/2006/relationships/hyperlink" Target="https://teststackwhite.readthedocs.io/en/latest/" TargetMode="External"/><Relationship Id="rId68" Type="http://schemas.openxmlformats.org/officeDocument/2006/relationships/hyperlink" Target="https://teststackwhite.readthedocs.io/en/latest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